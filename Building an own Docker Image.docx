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3CB7" w:rsidRDefault="00933CB7" w:rsidP="00933CB7">
      <w:pPr>
        <w:autoSpaceDE w:val="0"/>
        <w:autoSpaceDN w:val="0"/>
        <w:adjustRightInd w:val="0"/>
        <w:spacing w:after="240" w:line="420" w:lineRule="atLeast"/>
        <w:rPr>
          <w:rFonts w:ascii="Times" w:hAnsi="Times" w:cs="Times"/>
          <w:color w:val="000000"/>
          <w:lang w:val="en-US"/>
        </w:rPr>
      </w:pPr>
      <w:bookmarkStart w:id="0" w:name="_GoBack"/>
      <w:bookmarkEnd w:id="0"/>
      <w:r>
        <w:rPr>
          <w:rFonts w:ascii="Calibri" w:hAnsi="Calibri" w:cs="Calibri"/>
          <w:color w:val="244084"/>
          <w:sz w:val="34"/>
          <w:szCs w:val="34"/>
          <w:lang w:val="en-US"/>
        </w:rPr>
        <w:t xml:space="preserve">Building an own Docker Image </w:t>
      </w:r>
    </w:p>
    <w:p w:rsidR="00933CB7" w:rsidRDefault="00933CB7" w:rsidP="00933CB7">
      <w:pPr>
        <w:autoSpaceDE w:val="0"/>
        <w:autoSpaceDN w:val="0"/>
        <w:adjustRightInd w:val="0"/>
        <w:spacing w:after="240" w:line="360" w:lineRule="atLeast"/>
        <w:rPr>
          <w:rFonts w:ascii="Times" w:hAnsi="Times" w:cs="Times"/>
          <w:color w:val="000000"/>
          <w:lang w:val="en-US"/>
        </w:rPr>
      </w:pPr>
      <w:r>
        <w:rPr>
          <w:rFonts w:ascii="Calibri" w:hAnsi="Calibri" w:cs="Calibri"/>
          <w:color w:val="000000"/>
          <w:sz w:val="29"/>
          <w:szCs w:val="29"/>
          <w:lang w:val="en-US"/>
        </w:rPr>
        <w:t xml:space="preserve">Above you have seen when we ran the </w:t>
      </w:r>
      <w:r>
        <w:rPr>
          <w:rFonts w:ascii="Calibri" w:hAnsi="Calibri" w:cs="Calibri"/>
          <w:color w:val="0B5AB2"/>
          <w:sz w:val="29"/>
          <w:szCs w:val="29"/>
          <w:lang w:val="en-US"/>
        </w:rPr>
        <w:t xml:space="preserve">docker run hello-world </w:t>
      </w:r>
      <w:r>
        <w:rPr>
          <w:rFonts w:ascii="Calibri" w:hAnsi="Calibri" w:cs="Calibri"/>
          <w:color w:val="000000"/>
          <w:sz w:val="29"/>
          <w:szCs w:val="29"/>
          <w:lang w:val="en-US"/>
        </w:rPr>
        <w:t xml:space="preserve">command a prebuilt image was used. Here we will learn to build our own image of the client application. </w:t>
      </w:r>
    </w:p>
    <w:p w:rsidR="00933CB7" w:rsidRDefault="00933CB7" w:rsidP="00933CB7">
      <w:pPr>
        <w:numPr>
          <w:ilvl w:val="0"/>
          <w:numId w:val="1"/>
        </w:numPr>
        <w:tabs>
          <w:tab w:val="left" w:pos="220"/>
          <w:tab w:val="left" w:pos="720"/>
        </w:tabs>
        <w:autoSpaceDE w:val="0"/>
        <w:autoSpaceDN w:val="0"/>
        <w:adjustRightInd w:val="0"/>
        <w:spacing w:after="293" w:line="360" w:lineRule="atLeast"/>
        <w:ind w:hanging="720"/>
        <w:rPr>
          <w:rFonts w:ascii="Calibri" w:hAnsi="Calibri" w:cs="Calibri"/>
          <w:color w:val="000000"/>
          <w:sz w:val="29"/>
          <w:szCs w:val="29"/>
          <w:lang w:val="en-US"/>
        </w:rPr>
      </w:pPr>
      <w:r>
        <w:rPr>
          <w:rFonts w:ascii="Calibri" w:hAnsi="Calibri" w:cs="Calibri"/>
          <w:color w:val="000000"/>
          <w:sz w:val="29"/>
          <w:szCs w:val="29"/>
          <w:lang w:val="en-US"/>
        </w:rPr>
        <w:t xml:space="preserve">Go into the root directory of your project, where you have kept all the files of the client application. </w:t>
      </w:r>
      <w:r>
        <w:rPr>
          <w:rFonts w:ascii="MS Gothic" w:eastAsia="MS Gothic" w:hAnsi="MS Gothic" w:cs="MS Gothic" w:hint="eastAsia"/>
          <w:color w:val="000000"/>
          <w:sz w:val="29"/>
          <w:szCs w:val="29"/>
          <w:lang w:val="en-US"/>
        </w:rPr>
        <w:t> </w:t>
      </w:r>
    </w:p>
    <w:p w:rsidR="00933CB7" w:rsidRDefault="00933CB7" w:rsidP="00933CB7">
      <w:pPr>
        <w:numPr>
          <w:ilvl w:val="0"/>
          <w:numId w:val="1"/>
        </w:numPr>
        <w:tabs>
          <w:tab w:val="left" w:pos="220"/>
          <w:tab w:val="left" w:pos="720"/>
        </w:tabs>
        <w:autoSpaceDE w:val="0"/>
        <w:autoSpaceDN w:val="0"/>
        <w:adjustRightInd w:val="0"/>
        <w:spacing w:after="293" w:line="360" w:lineRule="atLeast"/>
        <w:ind w:hanging="720"/>
        <w:rPr>
          <w:rFonts w:ascii="Calibri" w:hAnsi="Calibri" w:cs="Calibri"/>
          <w:color w:val="000000"/>
          <w:sz w:val="29"/>
          <w:szCs w:val="29"/>
          <w:lang w:val="en-US"/>
        </w:rPr>
      </w:pPr>
      <w:r>
        <w:rPr>
          <w:rFonts w:ascii="Calibri" w:hAnsi="Calibri" w:cs="Calibri"/>
          <w:color w:val="000000"/>
          <w:sz w:val="29"/>
          <w:szCs w:val="29"/>
          <w:lang w:val="en-US"/>
        </w:rPr>
        <w:t xml:space="preserve">Create a new file with the name </w:t>
      </w:r>
      <w:r>
        <w:rPr>
          <w:rFonts w:ascii="Times New Roman" w:hAnsi="Times New Roman" w:cs="Times New Roman"/>
          <w:color w:val="000000"/>
          <w:sz w:val="29"/>
          <w:szCs w:val="29"/>
          <w:lang w:val="en-US"/>
        </w:rPr>
        <w:t>“</w:t>
      </w:r>
      <w:proofErr w:type="spellStart"/>
      <w:r>
        <w:rPr>
          <w:rFonts w:ascii="Calibri" w:hAnsi="Calibri" w:cs="Calibri"/>
          <w:b/>
          <w:bCs/>
          <w:color w:val="000000"/>
          <w:sz w:val="29"/>
          <w:szCs w:val="29"/>
          <w:lang w:val="en-US"/>
        </w:rPr>
        <w:t>Dockerfile</w:t>
      </w:r>
      <w:proofErr w:type="spellEnd"/>
      <w:r>
        <w:rPr>
          <w:rFonts w:ascii="Calibri" w:hAnsi="Calibri" w:cs="Calibri"/>
          <w:b/>
          <w:bCs/>
          <w:color w:val="000000"/>
          <w:position w:val="10"/>
          <w:sz w:val="18"/>
          <w:szCs w:val="18"/>
          <w:lang w:val="en-US"/>
        </w:rPr>
        <w:t>5</w:t>
      </w:r>
      <w:r>
        <w:rPr>
          <w:rFonts w:ascii="Times" w:hAnsi="Times" w:cs="Times"/>
          <w:b/>
          <w:bCs/>
          <w:color w:val="000000"/>
          <w:sz w:val="29"/>
          <w:szCs w:val="29"/>
          <w:lang w:val="en-US"/>
        </w:rPr>
        <w:t>”</w:t>
      </w:r>
      <w:r>
        <w:rPr>
          <w:rFonts w:ascii="Calibri" w:hAnsi="Calibri" w:cs="Calibri"/>
          <w:color w:val="000000"/>
          <w:sz w:val="29"/>
          <w:szCs w:val="29"/>
          <w:lang w:val="en-US"/>
        </w:rPr>
        <w:t xml:space="preserve">, Docker engine will use this file to build the image. </w:t>
      </w:r>
      <w:r>
        <w:rPr>
          <w:rFonts w:ascii="MS Gothic" w:eastAsia="MS Gothic" w:hAnsi="MS Gothic" w:cs="MS Gothic" w:hint="eastAsia"/>
          <w:color w:val="000000"/>
          <w:sz w:val="29"/>
          <w:szCs w:val="29"/>
          <w:lang w:val="en-US"/>
        </w:rPr>
        <w:t> </w:t>
      </w:r>
    </w:p>
    <w:p w:rsidR="00933CB7" w:rsidRDefault="00933CB7" w:rsidP="00933CB7">
      <w:pPr>
        <w:numPr>
          <w:ilvl w:val="0"/>
          <w:numId w:val="1"/>
        </w:numPr>
        <w:tabs>
          <w:tab w:val="left" w:pos="220"/>
          <w:tab w:val="left" w:pos="720"/>
        </w:tabs>
        <w:autoSpaceDE w:val="0"/>
        <w:autoSpaceDN w:val="0"/>
        <w:adjustRightInd w:val="0"/>
        <w:spacing w:after="293" w:line="360" w:lineRule="atLeast"/>
        <w:ind w:hanging="720"/>
        <w:rPr>
          <w:rFonts w:ascii="Calibri" w:hAnsi="Calibri" w:cs="Calibri"/>
          <w:color w:val="000000"/>
          <w:sz w:val="29"/>
          <w:szCs w:val="29"/>
          <w:lang w:val="en-US"/>
        </w:rPr>
      </w:pPr>
      <w:r>
        <w:rPr>
          <w:rFonts w:ascii="Calibri" w:hAnsi="Calibri" w:cs="Calibri"/>
          <w:color w:val="000000"/>
          <w:sz w:val="29"/>
          <w:szCs w:val="29"/>
          <w:lang w:val="en-US"/>
        </w:rPr>
        <w:t xml:space="preserve">Open the file and start writing the following commands in the file: </w:t>
      </w:r>
    </w:p>
    <w:p w:rsidR="00933CB7" w:rsidRDefault="00933CB7" w:rsidP="00933CB7">
      <w:pPr>
        <w:numPr>
          <w:ilvl w:val="1"/>
          <w:numId w:val="1"/>
        </w:numPr>
        <w:tabs>
          <w:tab w:val="left" w:pos="940"/>
          <w:tab w:val="left" w:pos="1440"/>
        </w:tabs>
        <w:autoSpaceDE w:val="0"/>
        <w:autoSpaceDN w:val="0"/>
        <w:adjustRightInd w:val="0"/>
        <w:spacing w:after="293" w:line="360" w:lineRule="atLeast"/>
        <w:ind w:hanging="1440"/>
        <w:rPr>
          <w:rFonts w:ascii="Calibri" w:hAnsi="Calibri" w:cs="Calibri"/>
          <w:color w:val="0B5AB2"/>
          <w:sz w:val="29"/>
          <w:szCs w:val="29"/>
          <w:lang w:val="en-US"/>
        </w:rPr>
      </w:pPr>
      <w:r>
        <w:rPr>
          <w:rFonts w:ascii="Calibri" w:hAnsi="Calibri" w:cs="Calibri"/>
          <w:color w:val="0B5AB2"/>
          <w:sz w:val="29"/>
          <w:szCs w:val="29"/>
          <w:lang w:val="en-US"/>
        </w:rPr>
        <w:t xml:space="preserve">FROM </w:t>
      </w:r>
      <w:proofErr w:type="spellStart"/>
      <w:proofErr w:type="gramStart"/>
      <w:r>
        <w:rPr>
          <w:rFonts w:ascii="Calibri" w:hAnsi="Calibri" w:cs="Calibri"/>
          <w:color w:val="0B5AB2"/>
          <w:sz w:val="29"/>
          <w:szCs w:val="29"/>
          <w:lang w:val="en-US"/>
        </w:rPr>
        <w:t>node:boron</w:t>
      </w:r>
      <w:proofErr w:type="spellEnd"/>
      <w:proofErr w:type="gramEnd"/>
      <w:r>
        <w:rPr>
          <w:rFonts w:ascii="Calibri" w:hAnsi="Calibri" w:cs="Calibri"/>
          <w:color w:val="0B5AB2"/>
          <w:sz w:val="29"/>
          <w:szCs w:val="29"/>
          <w:lang w:val="en-US"/>
        </w:rPr>
        <w:t xml:space="preserve"> </w:t>
      </w:r>
      <w:r>
        <w:rPr>
          <w:rFonts w:ascii="MS Gothic" w:eastAsia="MS Gothic" w:hAnsi="MS Gothic" w:cs="MS Gothic" w:hint="eastAsia"/>
          <w:color w:val="0B5AB2"/>
          <w:sz w:val="29"/>
          <w:szCs w:val="29"/>
          <w:lang w:val="en-US"/>
        </w:rPr>
        <w:t> </w:t>
      </w:r>
      <w:r>
        <w:rPr>
          <w:rFonts w:ascii="Calibri" w:hAnsi="Calibri" w:cs="Calibri"/>
          <w:color w:val="0B5AB2"/>
          <w:sz w:val="29"/>
          <w:szCs w:val="29"/>
          <w:lang w:val="en-US"/>
        </w:rPr>
        <w:t xml:space="preserve">The FROM keyword tells Docker which image your image is based on. Here the </w:t>
      </w:r>
      <w:r>
        <w:rPr>
          <w:rFonts w:ascii="MS Gothic" w:eastAsia="MS Gothic" w:hAnsi="MS Gothic" w:cs="MS Gothic" w:hint="eastAsia"/>
          <w:color w:val="0B5AB2"/>
          <w:sz w:val="29"/>
          <w:szCs w:val="29"/>
          <w:lang w:val="en-US"/>
        </w:rPr>
        <w:t> </w:t>
      </w:r>
      <w:proofErr w:type="spellStart"/>
      <w:proofErr w:type="gramStart"/>
      <w:r>
        <w:rPr>
          <w:rFonts w:ascii="Calibri" w:hAnsi="Calibri" w:cs="Calibri"/>
          <w:color w:val="0B5AB2"/>
          <w:sz w:val="29"/>
          <w:szCs w:val="29"/>
          <w:lang w:val="en-US"/>
        </w:rPr>
        <w:t>node:boron</w:t>
      </w:r>
      <w:proofErr w:type="spellEnd"/>
      <w:proofErr w:type="gramEnd"/>
      <w:r>
        <w:rPr>
          <w:rFonts w:ascii="Calibri" w:hAnsi="Calibri" w:cs="Calibri"/>
          <w:color w:val="0B5AB2"/>
          <w:sz w:val="29"/>
          <w:szCs w:val="29"/>
          <w:lang w:val="en-US"/>
        </w:rPr>
        <w:t xml:space="preserve"> is the latest Linux image with </w:t>
      </w:r>
      <w:proofErr w:type="spellStart"/>
      <w:r>
        <w:rPr>
          <w:rFonts w:ascii="Calibri" w:hAnsi="Calibri" w:cs="Calibri"/>
          <w:color w:val="0B5AB2"/>
          <w:sz w:val="29"/>
          <w:szCs w:val="29"/>
          <w:lang w:val="en-US"/>
        </w:rPr>
        <w:t>npm</w:t>
      </w:r>
      <w:proofErr w:type="spellEnd"/>
      <w:r>
        <w:rPr>
          <w:rFonts w:ascii="Calibri" w:hAnsi="Calibri" w:cs="Calibri"/>
          <w:color w:val="0B5AB2"/>
          <w:sz w:val="29"/>
          <w:szCs w:val="29"/>
          <w:lang w:val="en-US"/>
        </w:rPr>
        <w:t xml:space="preserve"> and node installed into it. </w:t>
      </w:r>
      <w:r>
        <w:rPr>
          <w:rFonts w:ascii="MS Gothic" w:eastAsia="MS Gothic" w:hAnsi="MS Gothic" w:cs="MS Gothic" w:hint="eastAsia"/>
          <w:color w:val="0B5AB2"/>
          <w:sz w:val="29"/>
          <w:szCs w:val="29"/>
          <w:lang w:val="en-US"/>
        </w:rPr>
        <w:t> </w:t>
      </w:r>
    </w:p>
    <w:p w:rsidR="00933CB7" w:rsidRDefault="00933CB7" w:rsidP="00933CB7">
      <w:pPr>
        <w:numPr>
          <w:ilvl w:val="1"/>
          <w:numId w:val="1"/>
        </w:numPr>
        <w:tabs>
          <w:tab w:val="left" w:pos="940"/>
          <w:tab w:val="left" w:pos="1440"/>
        </w:tabs>
        <w:autoSpaceDE w:val="0"/>
        <w:autoSpaceDN w:val="0"/>
        <w:adjustRightInd w:val="0"/>
        <w:spacing w:after="293" w:line="360" w:lineRule="atLeast"/>
        <w:ind w:hanging="1440"/>
        <w:rPr>
          <w:rFonts w:ascii="Calibri" w:hAnsi="Calibri" w:cs="Calibri"/>
          <w:color w:val="0B5AB2"/>
          <w:sz w:val="29"/>
          <w:szCs w:val="29"/>
          <w:lang w:val="en-US"/>
        </w:rPr>
      </w:pPr>
      <w:r>
        <w:rPr>
          <w:rFonts w:ascii="Calibri" w:hAnsi="Calibri" w:cs="Calibri"/>
          <w:color w:val="0B5AB2"/>
          <w:sz w:val="29"/>
          <w:szCs w:val="29"/>
          <w:lang w:val="en-US"/>
        </w:rPr>
        <w:t xml:space="preserve">RUN </w:t>
      </w:r>
      <w:proofErr w:type="spellStart"/>
      <w:r>
        <w:rPr>
          <w:rFonts w:ascii="Calibri" w:hAnsi="Calibri" w:cs="Calibri"/>
          <w:color w:val="0B5AB2"/>
          <w:sz w:val="29"/>
          <w:szCs w:val="29"/>
          <w:lang w:val="en-US"/>
        </w:rPr>
        <w:t>mkdir</w:t>
      </w:r>
      <w:proofErr w:type="spellEnd"/>
      <w:r>
        <w:rPr>
          <w:rFonts w:ascii="Calibri" w:hAnsi="Calibri" w:cs="Calibri"/>
          <w:color w:val="0B5AB2"/>
          <w:sz w:val="29"/>
          <w:szCs w:val="29"/>
          <w:lang w:val="en-US"/>
        </w:rPr>
        <w:t xml:space="preserve"> -p /</w:t>
      </w:r>
      <w:proofErr w:type="spellStart"/>
      <w:r>
        <w:rPr>
          <w:rFonts w:ascii="Calibri" w:hAnsi="Calibri" w:cs="Calibri"/>
          <w:color w:val="0B5AB2"/>
          <w:sz w:val="29"/>
          <w:szCs w:val="29"/>
          <w:lang w:val="en-US"/>
        </w:rPr>
        <w:t>usr</w:t>
      </w:r>
      <w:proofErr w:type="spellEnd"/>
      <w:r>
        <w:rPr>
          <w:rFonts w:ascii="Calibri" w:hAnsi="Calibri" w:cs="Calibri"/>
          <w:color w:val="0B5AB2"/>
          <w:sz w:val="29"/>
          <w:szCs w:val="29"/>
          <w:lang w:val="en-US"/>
        </w:rPr>
        <w:t>/</w:t>
      </w:r>
      <w:proofErr w:type="spellStart"/>
      <w:r>
        <w:rPr>
          <w:rFonts w:ascii="Calibri" w:hAnsi="Calibri" w:cs="Calibri"/>
          <w:color w:val="0B5AB2"/>
          <w:sz w:val="29"/>
          <w:szCs w:val="29"/>
          <w:lang w:val="en-US"/>
        </w:rPr>
        <w:t>src</w:t>
      </w:r>
      <w:proofErr w:type="spellEnd"/>
      <w:r>
        <w:rPr>
          <w:rFonts w:ascii="Calibri" w:hAnsi="Calibri" w:cs="Calibri"/>
          <w:color w:val="0B5AB2"/>
          <w:sz w:val="29"/>
          <w:szCs w:val="29"/>
          <w:lang w:val="en-US"/>
        </w:rPr>
        <w:t>/</w:t>
      </w:r>
      <w:r>
        <w:rPr>
          <w:rFonts w:ascii="Times New Roman" w:hAnsi="Times New Roman" w:cs="Times New Roman"/>
          <w:color w:val="0B5AB2"/>
          <w:sz w:val="29"/>
          <w:szCs w:val="29"/>
          <w:lang w:val="en-US"/>
        </w:rPr>
        <w:t>”</w:t>
      </w:r>
      <w:proofErr w:type="spellStart"/>
      <w:r>
        <w:rPr>
          <w:rFonts w:ascii="Calibri" w:hAnsi="Calibri" w:cs="Calibri"/>
          <w:color w:val="0B5AB2"/>
          <w:sz w:val="29"/>
          <w:szCs w:val="29"/>
          <w:lang w:val="en-US"/>
        </w:rPr>
        <w:t>name_of_your_application</w:t>
      </w:r>
      <w:proofErr w:type="spellEnd"/>
      <w:r>
        <w:rPr>
          <w:rFonts w:ascii="Times New Roman" w:hAnsi="Times New Roman" w:cs="Times New Roman"/>
          <w:color w:val="0B5AB2"/>
          <w:sz w:val="29"/>
          <w:szCs w:val="29"/>
          <w:lang w:val="en-US"/>
        </w:rPr>
        <w:t>”</w:t>
      </w:r>
      <w:r>
        <w:rPr>
          <w:rFonts w:ascii="MS Mincho" w:eastAsia="MS Mincho" w:hAnsi="MS Mincho" w:cs="MS Mincho" w:hint="eastAsia"/>
          <w:color w:val="0B5AB2"/>
          <w:sz w:val="29"/>
          <w:szCs w:val="29"/>
          <w:lang w:val="en-US"/>
        </w:rPr>
        <w:t> </w:t>
      </w:r>
      <w:r>
        <w:rPr>
          <w:rFonts w:ascii="Calibri" w:hAnsi="Calibri" w:cs="Calibri"/>
          <w:color w:val="0B5AB2"/>
          <w:sz w:val="29"/>
          <w:szCs w:val="29"/>
          <w:lang w:val="en-US"/>
        </w:rPr>
        <w:t>WORKDIR /</w:t>
      </w:r>
      <w:proofErr w:type="spellStart"/>
      <w:r>
        <w:rPr>
          <w:rFonts w:ascii="Calibri" w:hAnsi="Calibri" w:cs="Calibri"/>
          <w:color w:val="0B5AB2"/>
          <w:sz w:val="29"/>
          <w:szCs w:val="29"/>
          <w:lang w:val="en-US"/>
        </w:rPr>
        <w:t>usr</w:t>
      </w:r>
      <w:proofErr w:type="spellEnd"/>
      <w:r>
        <w:rPr>
          <w:rFonts w:ascii="Calibri" w:hAnsi="Calibri" w:cs="Calibri"/>
          <w:color w:val="0B5AB2"/>
          <w:sz w:val="29"/>
          <w:szCs w:val="29"/>
          <w:lang w:val="en-US"/>
        </w:rPr>
        <w:t>/</w:t>
      </w:r>
      <w:proofErr w:type="spellStart"/>
      <w:r>
        <w:rPr>
          <w:rFonts w:ascii="Calibri" w:hAnsi="Calibri" w:cs="Calibri"/>
          <w:color w:val="0B5AB2"/>
          <w:sz w:val="29"/>
          <w:szCs w:val="29"/>
          <w:lang w:val="en-US"/>
        </w:rPr>
        <w:t>src</w:t>
      </w:r>
      <w:proofErr w:type="spellEnd"/>
      <w:r>
        <w:rPr>
          <w:rFonts w:ascii="Calibri" w:hAnsi="Calibri" w:cs="Calibri"/>
          <w:color w:val="0B5AB2"/>
          <w:sz w:val="29"/>
          <w:szCs w:val="29"/>
          <w:lang w:val="en-US"/>
        </w:rPr>
        <w:t>/</w:t>
      </w:r>
      <w:r>
        <w:rPr>
          <w:rFonts w:ascii="Times New Roman" w:hAnsi="Times New Roman" w:cs="Times New Roman"/>
          <w:color w:val="0B5AB2"/>
          <w:sz w:val="29"/>
          <w:szCs w:val="29"/>
          <w:lang w:val="en-US"/>
        </w:rPr>
        <w:t>”</w:t>
      </w:r>
      <w:proofErr w:type="spellStart"/>
      <w:r>
        <w:rPr>
          <w:rFonts w:ascii="Calibri" w:hAnsi="Calibri" w:cs="Calibri"/>
          <w:color w:val="0B5AB2"/>
          <w:sz w:val="29"/>
          <w:szCs w:val="29"/>
          <w:lang w:val="en-US"/>
        </w:rPr>
        <w:t>name_of_your_application</w:t>
      </w:r>
      <w:proofErr w:type="spellEnd"/>
      <w:r>
        <w:rPr>
          <w:rFonts w:ascii="Times New Roman" w:hAnsi="Times New Roman" w:cs="Times New Roman"/>
          <w:color w:val="0B5AB2"/>
          <w:sz w:val="29"/>
          <w:szCs w:val="29"/>
          <w:lang w:val="en-US"/>
        </w:rPr>
        <w:t>”</w:t>
      </w:r>
      <w:r>
        <w:rPr>
          <w:rFonts w:ascii="MS Mincho" w:eastAsia="MS Mincho" w:hAnsi="MS Mincho" w:cs="MS Mincho" w:hint="eastAsia"/>
          <w:color w:val="0B5AB2"/>
          <w:sz w:val="29"/>
          <w:szCs w:val="29"/>
          <w:lang w:val="en-US"/>
        </w:rPr>
        <w:t> </w:t>
      </w:r>
      <w:r>
        <w:rPr>
          <w:rFonts w:ascii="Calibri" w:hAnsi="Calibri" w:cs="Calibri"/>
          <w:color w:val="0B5AB2"/>
          <w:sz w:val="29"/>
          <w:szCs w:val="29"/>
          <w:lang w:val="en-US"/>
        </w:rPr>
        <w:t xml:space="preserve">Here we are creating a directory which will contain our application inside the container and set the directory as the working directory. </w:t>
      </w:r>
      <w:r>
        <w:rPr>
          <w:rFonts w:ascii="MS Gothic" w:eastAsia="MS Gothic" w:hAnsi="MS Gothic" w:cs="MS Gothic" w:hint="eastAsia"/>
          <w:color w:val="0B5AB2"/>
          <w:sz w:val="29"/>
          <w:szCs w:val="29"/>
          <w:lang w:val="en-US"/>
        </w:rPr>
        <w:t> </w:t>
      </w:r>
    </w:p>
    <w:p w:rsidR="00933CB7" w:rsidRDefault="00933CB7" w:rsidP="00933CB7">
      <w:pPr>
        <w:numPr>
          <w:ilvl w:val="1"/>
          <w:numId w:val="1"/>
        </w:numPr>
        <w:tabs>
          <w:tab w:val="left" w:pos="940"/>
          <w:tab w:val="left" w:pos="1440"/>
        </w:tabs>
        <w:autoSpaceDE w:val="0"/>
        <w:autoSpaceDN w:val="0"/>
        <w:adjustRightInd w:val="0"/>
        <w:spacing w:after="293" w:line="360" w:lineRule="atLeast"/>
        <w:ind w:hanging="1440"/>
        <w:rPr>
          <w:rFonts w:ascii="Calibri" w:hAnsi="Calibri" w:cs="Calibri"/>
          <w:color w:val="0B5AB2"/>
          <w:sz w:val="29"/>
          <w:szCs w:val="29"/>
          <w:lang w:val="en-US"/>
        </w:rPr>
      </w:pPr>
      <w:r>
        <w:rPr>
          <w:rFonts w:ascii="Calibri" w:hAnsi="Calibri" w:cs="Calibri"/>
          <w:color w:val="0B5AB2"/>
          <w:sz w:val="29"/>
          <w:szCs w:val="29"/>
          <w:lang w:val="en-US"/>
        </w:rPr>
        <w:t xml:space="preserve">COPY </w:t>
      </w:r>
      <w:proofErr w:type="spellStart"/>
      <w:proofErr w:type="gramStart"/>
      <w:r>
        <w:rPr>
          <w:rFonts w:ascii="Calibri" w:hAnsi="Calibri" w:cs="Calibri"/>
          <w:color w:val="0B5AB2"/>
          <w:sz w:val="29"/>
          <w:szCs w:val="29"/>
          <w:lang w:val="en-US"/>
        </w:rPr>
        <w:t>package.json</w:t>
      </w:r>
      <w:proofErr w:type="spellEnd"/>
      <w:proofErr w:type="gramEnd"/>
      <w:r>
        <w:rPr>
          <w:rFonts w:ascii="Calibri" w:hAnsi="Calibri" w:cs="Calibri"/>
          <w:color w:val="0B5AB2"/>
          <w:sz w:val="29"/>
          <w:szCs w:val="29"/>
          <w:lang w:val="en-US"/>
        </w:rPr>
        <w:t xml:space="preserve"> /</w:t>
      </w:r>
      <w:proofErr w:type="spellStart"/>
      <w:r>
        <w:rPr>
          <w:rFonts w:ascii="Calibri" w:hAnsi="Calibri" w:cs="Calibri"/>
          <w:color w:val="0B5AB2"/>
          <w:sz w:val="29"/>
          <w:szCs w:val="29"/>
          <w:lang w:val="en-US"/>
        </w:rPr>
        <w:t>usr</w:t>
      </w:r>
      <w:proofErr w:type="spellEnd"/>
      <w:r>
        <w:rPr>
          <w:rFonts w:ascii="Calibri" w:hAnsi="Calibri" w:cs="Calibri"/>
          <w:color w:val="0B5AB2"/>
          <w:sz w:val="29"/>
          <w:szCs w:val="29"/>
          <w:lang w:val="en-US"/>
        </w:rPr>
        <w:t>/</w:t>
      </w:r>
      <w:proofErr w:type="spellStart"/>
      <w:r>
        <w:rPr>
          <w:rFonts w:ascii="Calibri" w:hAnsi="Calibri" w:cs="Calibri"/>
          <w:color w:val="0B5AB2"/>
          <w:sz w:val="29"/>
          <w:szCs w:val="29"/>
          <w:lang w:val="en-US"/>
        </w:rPr>
        <w:t>src</w:t>
      </w:r>
      <w:proofErr w:type="spellEnd"/>
      <w:r>
        <w:rPr>
          <w:rFonts w:ascii="Calibri" w:hAnsi="Calibri" w:cs="Calibri"/>
          <w:color w:val="0B5AB2"/>
          <w:sz w:val="29"/>
          <w:szCs w:val="29"/>
          <w:lang w:val="en-US"/>
        </w:rPr>
        <w:t>/</w:t>
      </w:r>
      <w:r>
        <w:rPr>
          <w:rFonts w:ascii="Times New Roman" w:hAnsi="Times New Roman" w:cs="Times New Roman"/>
          <w:color w:val="0B5AB2"/>
          <w:sz w:val="29"/>
          <w:szCs w:val="29"/>
          <w:lang w:val="en-US"/>
        </w:rPr>
        <w:t>”</w:t>
      </w:r>
      <w:proofErr w:type="spellStart"/>
      <w:r>
        <w:rPr>
          <w:rFonts w:ascii="Calibri" w:hAnsi="Calibri" w:cs="Calibri"/>
          <w:color w:val="0B5AB2"/>
          <w:sz w:val="29"/>
          <w:szCs w:val="29"/>
          <w:lang w:val="en-US"/>
        </w:rPr>
        <w:t>name_of_your_application</w:t>
      </w:r>
      <w:proofErr w:type="spellEnd"/>
      <w:r>
        <w:rPr>
          <w:rFonts w:ascii="Times New Roman" w:hAnsi="Times New Roman" w:cs="Times New Roman"/>
          <w:color w:val="0B5AB2"/>
          <w:sz w:val="29"/>
          <w:szCs w:val="29"/>
          <w:lang w:val="en-US"/>
        </w:rPr>
        <w:t xml:space="preserve">” </w:t>
      </w:r>
      <w:r>
        <w:rPr>
          <w:rFonts w:ascii="Calibri" w:hAnsi="Calibri" w:cs="Calibri"/>
          <w:color w:val="0B5AB2"/>
          <w:sz w:val="29"/>
          <w:szCs w:val="29"/>
          <w:lang w:val="en-US"/>
        </w:rPr>
        <w:t xml:space="preserve">RUN </w:t>
      </w:r>
      <w:proofErr w:type="spellStart"/>
      <w:r>
        <w:rPr>
          <w:rFonts w:ascii="Calibri" w:hAnsi="Calibri" w:cs="Calibri"/>
          <w:color w:val="0B5AB2"/>
          <w:sz w:val="29"/>
          <w:szCs w:val="29"/>
          <w:lang w:val="en-US"/>
        </w:rPr>
        <w:t>npm</w:t>
      </w:r>
      <w:proofErr w:type="spellEnd"/>
      <w:r>
        <w:rPr>
          <w:rFonts w:ascii="Calibri" w:hAnsi="Calibri" w:cs="Calibri"/>
          <w:color w:val="0B5AB2"/>
          <w:sz w:val="29"/>
          <w:szCs w:val="29"/>
          <w:lang w:val="en-US"/>
        </w:rPr>
        <w:t xml:space="preserve"> install </w:t>
      </w:r>
      <w:r>
        <w:rPr>
          <w:rFonts w:ascii="MS Gothic" w:eastAsia="MS Gothic" w:hAnsi="MS Gothic" w:cs="MS Gothic" w:hint="eastAsia"/>
          <w:color w:val="0B5AB2"/>
          <w:sz w:val="29"/>
          <w:szCs w:val="29"/>
          <w:lang w:val="en-US"/>
        </w:rPr>
        <w:t> </w:t>
      </w:r>
    </w:p>
    <w:p w:rsidR="00933CB7" w:rsidRDefault="00933CB7" w:rsidP="00933CB7">
      <w:pPr>
        <w:autoSpaceDE w:val="0"/>
        <w:autoSpaceDN w:val="0"/>
        <w:adjustRightInd w:val="0"/>
        <w:spacing w:after="240" w:line="200" w:lineRule="atLeast"/>
        <w:rPr>
          <w:rFonts w:ascii="Times" w:hAnsi="Times" w:cs="Times"/>
          <w:color w:val="000000"/>
          <w:lang w:val="en-US"/>
        </w:rPr>
      </w:pPr>
      <w:r>
        <w:rPr>
          <w:rFonts w:ascii="Calibri" w:hAnsi="Calibri" w:cs="Calibri"/>
          <w:color w:val="000000"/>
          <w:sz w:val="26"/>
          <w:szCs w:val="26"/>
          <w:lang w:val="en-US"/>
        </w:rPr>
        <w:t xml:space="preserve">Docker can build images automatically by reading the instructions from a </w:t>
      </w:r>
      <w:proofErr w:type="spellStart"/>
      <w:r>
        <w:rPr>
          <w:rFonts w:ascii="Calibri" w:hAnsi="Calibri" w:cs="Calibri"/>
          <w:color w:val="000000"/>
          <w:sz w:val="26"/>
          <w:szCs w:val="26"/>
          <w:lang w:val="en-US"/>
        </w:rPr>
        <w:t>Dockerfile</w:t>
      </w:r>
      <w:proofErr w:type="spellEnd"/>
      <w:r>
        <w:rPr>
          <w:rFonts w:ascii="Calibri" w:hAnsi="Calibri" w:cs="Calibri"/>
          <w:color w:val="000000"/>
          <w:sz w:val="26"/>
          <w:szCs w:val="26"/>
          <w:lang w:val="en-US"/>
        </w:rPr>
        <w:t xml:space="preserve">. A </w:t>
      </w:r>
      <w:proofErr w:type="spellStart"/>
      <w:r>
        <w:rPr>
          <w:rFonts w:ascii="Calibri" w:hAnsi="Calibri" w:cs="Calibri"/>
          <w:color w:val="000000"/>
          <w:sz w:val="26"/>
          <w:szCs w:val="26"/>
          <w:lang w:val="en-US"/>
        </w:rPr>
        <w:t>Dockerfile</w:t>
      </w:r>
      <w:proofErr w:type="spellEnd"/>
      <w:r>
        <w:rPr>
          <w:rFonts w:ascii="Calibri" w:hAnsi="Calibri" w:cs="Calibri"/>
          <w:color w:val="000000"/>
          <w:sz w:val="26"/>
          <w:szCs w:val="26"/>
          <w:lang w:val="en-US"/>
        </w:rPr>
        <w:t xml:space="preserve"> is a text document that contains all the commands a user could call on the command line to assemble an image </w:t>
      </w:r>
    </w:p>
    <w:p w:rsidR="00933CB7" w:rsidRDefault="00933CB7" w:rsidP="00933CB7">
      <w:pPr>
        <w:autoSpaceDE w:val="0"/>
        <w:autoSpaceDN w:val="0"/>
        <w:adjustRightInd w:val="0"/>
        <w:spacing w:line="280" w:lineRule="atLeast"/>
        <w:rPr>
          <w:rFonts w:ascii="Times" w:hAnsi="Times" w:cs="Times"/>
          <w:color w:val="000000"/>
          <w:lang w:val="en-US"/>
        </w:rPr>
      </w:pPr>
      <w:r>
        <w:rPr>
          <w:rFonts w:ascii="Times" w:hAnsi="Times" w:cs="Times"/>
          <w:noProof/>
          <w:color w:val="000000"/>
          <w:lang w:val="en-US"/>
        </w:rPr>
        <w:drawing>
          <wp:inline distT="0" distB="0" distL="0" distR="0">
            <wp:extent cx="1840230" cy="11430"/>
            <wp:effectExtent l="0" t="0" r="127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40230" cy="11430"/>
                    </a:xfrm>
                    <a:prstGeom prst="rect">
                      <a:avLst/>
                    </a:prstGeom>
                    <a:noFill/>
                    <a:ln>
                      <a:noFill/>
                    </a:ln>
                  </pic:spPr>
                </pic:pic>
              </a:graphicData>
            </a:graphic>
          </wp:inline>
        </w:drawing>
      </w:r>
    </w:p>
    <w:p w:rsidR="00933CB7" w:rsidRDefault="00933CB7" w:rsidP="00933CB7">
      <w:pPr>
        <w:autoSpaceDE w:val="0"/>
        <w:autoSpaceDN w:val="0"/>
        <w:adjustRightInd w:val="0"/>
        <w:spacing w:after="240" w:line="360" w:lineRule="atLeast"/>
        <w:rPr>
          <w:rFonts w:ascii="Times" w:hAnsi="Times" w:cs="Times"/>
          <w:color w:val="000000"/>
          <w:lang w:val="en-US"/>
        </w:rPr>
      </w:pPr>
      <w:r>
        <w:rPr>
          <w:rFonts w:ascii="Calibri" w:hAnsi="Calibri" w:cs="Calibri"/>
          <w:color w:val="000000"/>
          <w:sz w:val="29"/>
          <w:szCs w:val="29"/>
          <w:lang w:val="en-US"/>
        </w:rPr>
        <w:t xml:space="preserve">The next task is to install all the dependencies of our application into the container. As you already know all dependencies are inside the </w:t>
      </w:r>
      <w:proofErr w:type="spellStart"/>
      <w:r>
        <w:rPr>
          <w:rFonts w:ascii="Calibri" w:hAnsi="Calibri" w:cs="Calibri"/>
          <w:color w:val="000000"/>
          <w:sz w:val="29"/>
          <w:szCs w:val="29"/>
          <w:lang w:val="en-US"/>
        </w:rPr>
        <w:t>package.json</w:t>
      </w:r>
      <w:proofErr w:type="spellEnd"/>
      <w:r>
        <w:rPr>
          <w:rFonts w:ascii="Calibri" w:hAnsi="Calibri" w:cs="Calibri"/>
          <w:color w:val="000000"/>
          <w:sz w:val="29"/>
          <w:szCs w:val="29"/>
          <w:lang w:val="en-US"/>
        </w:rPr>
        <w:t xml:space="preserve"> file. So first copy that file into your application folder and then install them by running </w:t>
      </w:r>
      <w:r>
        <w:rPr>
          <w:rFonts w:ascii="Times New Roman" w:hAnsi="Times New Roman" w:cs="Times New Roman"/>
          <w:color w:val="0B5AB2"/>
          <w:sz w:val="29"/>
          <w:szCs w:val="29"/>
          <w:lang w:val="en-US"/>
        </w:rPr>
        <w:t>“</w:t>
      </w:r>
      <w:proofErr w:type="spellStart"/>
      <w:r>
        <w:rPr>
          <w:rFonts w:ascii="Calibri" w:hAnsi="Calibri" w:cs="Calibri"/>
          <w:color w:val="0B5AB2"/>
          <w:sz w:val="29"/>
          <w:szCs w:val="29"/>
          <w:lang w:val="en-US"/>
        </w:rPr>
        <w:t>npm</w:t>
      </w:r>
      <w:proofErr w:type="spellEnd"/>
      <w:r>
        <w:rPr>
          <w:rFonts w:ascii="Calibri" w:hAnsi="Calibri" w:cs="Calibri"/>
          <w:color w:val="0B5AB2"/>
          <w:sz w:val="29"/>
          <w:szCs w:val="29"/>
          <w:lang w:val="en-US"/>
        </w:rPr>
        <w:t xml:space="preserve"> install</w:t>
      </w:r>
      <w:r>
        <w:rPr>
          <w:rFonts w:ascii="Times New Roman" w:hAnsi="Times New Roman" w:cs="Times New Roman"/>
          <w:color w:val="0B5AB2"/>
          <w:sz w:val="29"/>
          <w:szCs w:val="29"/>
          <w:lang w:val="en-US"/>
        </w:rPr>
        <w:t xml:space="preserve">” </w:t>
      </w:r>
    </w:p>
    <w:p w:rsidR="00933CB7" w:rsidRDefault="00933CB7" w:rsidP="00933CB7">
      <w:pPr>
        <w:numPr>
          <w:ilvl w:val="0"/>
          <w:numId w:val="2"/>
        </w:numPr>
        <w:tabs>
          <w:tab w:val="left" w:pos="220"/>
          <w:tab w:val="left" w:pos="720"/>
        </w:tabs>
        <w:autoSpaceDE w:val="0"/>
        <w:autoSpaceDN w:val="0"/>
        <w:adjustRightInd w:val="0"/>
        <w:spacing w:after="293" w:line="360" w:lineRule="atLeast"/>
        <w:ind w:hanging="720"/>
        <w:rPr>
          <w:rFonts w:ascii="Calibri" w:hAnsi="Calibri" w:cs="Calibri"/>
          <w:color w:val="0B5AB2"/>
          <w:sz w:val="29"/>
          <w:szCs w:val="29"/>
          <w:lang w:val="en-US"/>
        </w:rPr>
      </w:pPr>
      <w:proofErr w:type="gramStart"/>
      <w:r>
        <w:rPr>
          <w:rFonts w:ascii="Calibri" w:hAnsi="Calibri" w:cs="Calibri"/>
          <w:color w:val="0B5AB2"/>
          <w:sz w:val="29"/>
          <w:szCs w:val="29"/>
          <w:lang w:val="en-US"/>
        </w:rPr>
        <w:t>COPY .</w:t>
      </w:r>
      <w:proofErr w:type="gramEnd"/>
      <w:r>
        <w:rPr>
          <w:rFonts w:ascii="Calibri" w:hAnsi="Calibri" w:cs="Calibri"/>
          <w:color w:val="0B5AB2"/>
          <w:sz w:val="29"/>
          <w:szCs w:val="29"/>
          <w:lang w:val="en-US"/>
        </w:rPr>
        <w:t xml:space="preserve"> /</w:t>
      </w:r>
      <w:proofErr w:type="spellStart"/>
      <w:r>
        <w:rPr>
          <w:rFonts w:ascii="Calibri" w:hAnsi="Calibri" w:cs="Calibri"/>
          <w:color w:val="0B5AB2"/>
          <w:sz w:val="29"/>
          <w:szCs w:val="29"/>
          <w:lang w:val="en-US"/>
        </w:rPr>
        <w:t>usr</w:t>
      </w:r>
      <w:proofErr w:type="spellEnd"/>
      <w:r>
        <w:rPr>
          <w:rFonts w:ascii="Calibri" w:hAnsi="Calibri" w:cs="Calibri"/>
          <w:color w:val="0B5AB2"/>
          <w:sz w:val="29"/>
          <w:szCs w:val="29"/>
          <w:lang w:val="en-US"/>
        </w:rPr>
        <w:t>/</w:t>
      </w:r>
      <w:proofErr w:type="spellStart"/>
      <w:r>
        <w:rPr>
          <w:rFonts w:ascii="Calibri" w:hAnsi="Calibri" w:cs="Calibri"/>
          <w:color w:val="0B5AB2"/>
          <w:sz w:val="29"/>
          <w:szCs w:val="29"/>
          <w:lang w:val="en-US"/>
        </w:rPr>
        <w:t>src</w:t>
      </w:r>
      <w:proofErr w:type="spellEnd"/>
      <w:r>
        <w:rPr>
          <w:rFonts w:ascii="Calibri" w:hAnsi="Calibri" w:cs="Calibri"/>
          <w:color w:val="0B5AB2"/>
          <w:sz w:val="29"/>
          <w:szCs w:val="29"/>
          <w:lang w:val="en-US"/>
        </w:rPr>
        <w:t>/</w:t>
      </w:r>
      <w:r>
        <w:rPr>
          <w:rFonts w:ascii="Times New Roman" w:hAnsi="Times New Roman" w:cs="Times New Roman"/>
          <w:color w:val="0B5AB2"/>
          <w:sz w:val="29"/>
          <w:szCs w:val="29"/>
          <w:lang w:val="en-US"/>
        </w:rPr>
        <w:t>”</w:t>
      </w:r>
      <w:proofErr w:type="spellStart"/>
      <w:r>
        <w:rPr>
          <w:rFonts w:ascii="Calibri" w:hAnsi="Calibri" w:cs="Calibri"/>
          <w:color w:val="0B5AB2"/>
          <w:sz w:val="29"/>
          <w:szCs w:val="29"/>
          <w:lang w:val="en-US"/>
        </w:rPr>
        <w:t>name_of_your_application</w:t>
      </w:r>
      <w:proofErr w:type="spellEnd"/>
      <w:r>
        <w:rPr>
          <w:rFonts w:ascii="Times New Roman" w:hAnsi="Times New Roman" w:cs="Times New Roman"/>
          <w:color w:val="0B5AB2"/>
          <w:sz w:val="29"/>
          <w:szCs w:val="29"/>
          <w:lang w:val="en-US"/>
        </w:rPr>
        <w:t>”</w:t>
      </w:r>
      <w:r>
        <w:rPr>
          <w:rFonts w:ascii="MS Mincho" w:eastAsia="MS Mincho" w:hAnsi="MS Mincho" w:cs="MS Mincho" w:hint="eastAsia"/>
          <w:color w:val="0B5AB2"/>
          <w:sz w:val="29"/>
          <w:szCs w:val="29"/>
          <w:lang w:val="en-US"/>
        </w:rPr>
        <w:t> </w:t>
      </w:r>
      <w:r>
        <w:rPr>
          <w:rFonts w:ascii="Calibri" w:hAnsi="Calibri" w:cs="Calibri"/>
          <w:color w:val="0B5AB2"/>
          <w:sz w:val="29"/>
          <w:szCs w:val="29"/>
          <w:lang w:val="en-US"/>
        </w:rPr>
        <w:t xml:space="preserve">This command will bundle up your source files into your application directory. </w:t>
      </w:r>
      <w:r>
        <w:rPr>
          <w:rFonts w:ascii="MS Gothic" w:eastAsia="MS Gothic" w:hAnsi="MS Gothic" w:cs="MS Gothic" w:hint="eastAsia"/>
          <w:color w:val="0B5AB2"/>
          <w:sz w:val="29"/>
          <w:szCs w:val="29"/>
          <w:lang w:val="en-US"/>
        </w:rPr>
        <w:t> </w:t>
      </w:r>
    </w:p>
    <w:p w:rsidR="00933CB7" w:rsidRDefault="00933CB7" w:rsidP="00933CB7">
      <w:pPr>
        <w:numPr>
          <w:ilvl w:val="0"/>
          <w:numId w:val="2"/>
        </w:numPr>
        <w:tabs>
          <w:tab w:val="left" w:pos="220"/>
          <w:tab w:val="left" w:pos="720"/>
        </w:tabs>
        <w:autoSpaceDE w:val="0"/>
        <w:autoSpaceDN w:val="0"/>
        <w:adjustRightInd w:val="0"/>
        <w:spacing w:after="293" w:line="360" w:lineRule="atLeast"/>
        <w:ind w:hanging="720"/>
        <w:rPr>
          <w:rFonts w:ascii="Calibri" w:hAnsi="Calibri" w:cs="Calibri"/>
          <w:color w:val="0B5AB2"/>
          <w:sz w:val="29"/>
          <w:szCs w:val="29"/>
          <w:lang w:val="en-US"/>
        </w:rPr>
      </w:pPr>
      <w:r>
        <w:rPr>
          <w:rFonts w:ascii="Calibri" w:hAnsi="Calibri" w:cs="Calibri"/>
          <w:color w:val="0B5AB2"/>
          <w:sz w:val="29"/>
          <w:szCs w:val="29"/>
          <w:lang w:val="en-US"/>
        </w:rPr>
        <w:lastRenderedPageBreak/>
        <w:t xml:space="preserve">EXPOSE </w:t>
      </w:r>
      <w:r>
        <w:rPr>
          <w:rFonts w:ascii="Times New Roman" w:hAnsi="Times New Roman" w:cs="Times New Roman"/>
          <w:color w:val="0B5AB2"/>
          <w:sz w:val="29"/>
          <w:szCs w:val="29"/>
          <w:lang w:val="en-US"/>
        </w:rPr>
        <w:t>“</w:t>
      </w:r>
      <w:proofErr w:type="spellStart"/>
      <w:r>
        <w:rPr>
          <w:rFonts w:ascii="Calibri" w:hAnsi="Calibri" w:cs="Calibri"/>
          <w:color w:val="0B5AB2"/>
          <w:sz w:val="29"/>
          <w:szCs w:val="29"/>
          <w:lang w:val="en-US"/>
        </w:rPr>
        <w:t>port_number</w:t>
      </w:r>
      <w:proofErr w:type="spellEnd"/>
      <w:r>
        <w:rPr>
          <w:rFonts w:ascii="Times New Roman" w:hAnsi="Times New Roman" w:cs="Times New Roman"/>
          <w:color w:val="0B5AB2"/>
          <w:sz w:val="29"/>
          <w:szCs w:val="29"/>
          <w:lang w:val="en-US"/>
        </w:rPr>
        <w:t>”</w:t>
      </w:r>
      <w:r>
        <w:rPr>
          <w:rFonts w:ascii="MS Mincho" w:eastAsia="MS Mincho" w:hAnsi="MS Mincho" w:cs="MS Mincho" w:hint="eastAsia"/>
          <w:color w:val="0B5AB2"/>
          <w:sz w:val="29"/>
          <w:szCs w:val="29"/>
          <w:lang w:val="en-US"/>
        </w:rPr>
        <w:t> </w:t>
      </w:r>
      <w:r>
        <w:rPr>
          <w:rFonts w:ascii="Calibri" w:hAnsi="Calibri" w:cs="Calibri"/>
          <w:color w:val="0B5AB2"/>
          <w:sz w:val="29"/>
          <w:szCs w:val="29"/>
          <w:lang w:val="en-US"/>
        </w:rPr>
        <w:t xml:space="preserve">This command exposes the port number of your application for outside world to access it. </w:t>
      </w:r>
      <w:r>
        <w:rPr>
          <w:rFonts w:ascii="MS Gothic" w:eastAsia="MS Gothic" w:hAnsi="MS Gothic" w:cs="MS Gothic" w:hint="eastAsia"/>
          <w:color w:val="0B5AB2"/>
          <w:sz w:val="29"/>
          <w:szCs w:val="29"/>
          <w:lang w:val="en-US"/>
        </w:rPr>
        <w:t> </w:t>
      </w:r>
    </w:p>
    <w:p w:rsidR="00933CB7" w:rsidRDefault="00933CB7" w:rsidP="00933CB7">
      <w:pPr>
        <w:numPr>
          <w:ilvl w:val="0"/>
          <w:numId w:val="2"/>
        </w:numPr>
        <w:tabs>
          <w:tab w:val="left" w:pos="220"/>
          <w:tab w:val="left" w:pos="720"/>
        </w:tabs>
        <w:autoSpaceDE w:val="0"/>
        <w:autoSpaceDN w:val="0"/>
        <w:adjustRightInd w:val="0"/>
        <w:spacing w:after="293" w:line="360" w:lineRule="atLeast"/>
        <w:ind w:hanging="720"/>
        <w:rPr>
          <w:rFonts w:ascii="Calibri" w:hAnsi="Calibri" w:cs="Calibri"/>
          <w:color w:val="0B5AB2"/>
          <w:sz w:val="29"/>
          <w:szCs w:val="29"/>
          <w:lang w:val="en-US"/>
        </w:rPr>
      </w:pPr>
      <w:r>
        <w:rPr>
          <w:rFonts w:ascii="Calibri" w:hAnsi="Calibri" w:cs="Calibri"/>
          <w:color w:val="0B5AB2"/>
          <w:sz w:val="29"/>
          <w:szCs w:val="29"/>
          <w:lang w:val="en-US"/>
        </w:rPr>
        <w:t xml:space="preserve">CMD [ "node", "clientServer.js"] </w:t>
      </w:r>
      <w:r>
        <w:rPr>
          <w:rFonts w:ascii="MS Gothic" w:eastAsia="MS Gothic" w:hAnsi="MS Gothic" w:cs="MS Gothic" w:hint="eastAsia"/>
          <w:color w:val="0B5AB2"/>
          <w:sz w:val="29"/>
          <w:szCs w:val="29"/>
          <w:lang w:val="en-US"/>
        </w:rPr>
        <w:t> </w:t>
      </w:r>
      <w:r>
        <w:rPr>
          <w:rFonts w:ascii="Calibri" w:hAnsi="Calibri" w:cs="Calibri"/>
          <w:color w:val="0B5AB2"/>
          <w:sz w:val="29"/>
          <w:szCs w:val="29"/>
          <w:lang w:val="en-US"/>
        </w:rPr>
        <w:t xml:space="preserve">This tells the image the final command to run after its environment is set up </w:t>
      </w:r>
      <w:r>
        <w:rPr>
          <w:rFonts w:ascii="MS Gothic" w:eastAsia="MS Gothic" w:hAnsi="MS Gothic" w:cs="MS Gothic" w:hint="eastAsia"/>
          <w:color w:val="0B5AB2"/>
          <w:sz w:val="29"/>
          <w:szCs w:val="29"/>
          <w:lang w:val="en-US"/>
        </w:rPr>
        <w:t> </w:t>
      </w:r>
    </w:p>
    <w:p w:rsidR="00933CB7" w:rsidRDefault="00933CB7" w:rsidP="00933CB7">
      <w:pPr>
        <w:autoSpaceDE w:val="0"/>
        <w:autoSpaceDN w:val="0"/>
        <w:adjustRightInd w:val="0"/>
        <w:spacing w:after="240" w:line="360" w:lineRule="atLeast"/>
        <w:rPr>
          <w:rFonts w:ascii="Times" w:hAnsi="Times" w:cs="Times"/>
          <w:color w:val="000000"/>
          <w:lang w:val="en-US"/>
        </w:rPr>
      </w:pPr>
      <w:r>
        <w:rPr>
          <w:rFonts w:ascii="Calibri" w:hAnsi="Calibri" w:cs="Calibri"/>
          <w:color w:val="000000"/>
          <w:sz w:val="29"/>
          <w:szCs w:val="29"/>
          <w:lang w:val="en-US"/>
        </w:rPr>
        <w:t xml:space="preserve">Save your file, your docker file is ready. </w:t>
      </w:r>
    </w:p>
    <w:p w:rsidR="00933CB7" w:rsidRDefault="00933CB7" w:rsidP="00933CB7">
      <w:pPr>
        <w:numPr>
          <w:ilvl w:val="0"/>
          <w:numId w:val="3"/>
        </w:numPr>
        <w:tabs>
          <w:tab w:val="left" w:pos="220"/>
          <w:tab w:val="left" w:pos="720"/>
        </w:tabs>
        <w:autoSpaceDE w:val="0"/>
        <w:autoSpaceDN w:val="0"/>
        <w:adjustRightInd w:val="0"/>
        <w:spacing w:after="293" w:line="360" w:lineRule="atLeast"/>
        <w:ind w:hanging="720"/>
        <w:rPr>
          <w:rFonts w:ascii="Calibri" w:hAnsi="Calibri" w:cs="Calibri"/>
          <w:color w:val="000000"/>
          <w:sz w:val="29"/>
          <w:szCs w:val="29"/>
          <w:lang w:val="en-US"/>
        </w:rPr>
      </w:pPr>
      <w:r>
        <w:rPr>
          <w:rFonts w:ascii="Calibri" w:hAnsi="Calibri" w:cs="Calibri"/>
          <w:color w:val="000000"/>
          <w:sz w:val="29"/>
          <w:szCs w:val="29"/>
          <w:lang w:val="en-US"/>
        </w:rPr>
        <w:t xml:space="preserve">The next task is to add </w:t>
      </w:r>
      <w:proofErr w:type="gramStart"/>
      <w:r>
        <w:rPr>
          <w:rFonts w:ascii="Calibri" w:hAnsi="Calibri" w:cs="Calibri"/>
          <w:color w:val="000000"/>
          <w:sz w:val="29"/>
          <w:szCs w:val="29"/>
          <w:lang w:val="en-US"/>
        </w:rPr>
        <w:t xml:space="preserve">the </w:t>
      </w:r>
      <w:r>
        <w:rPr>
          <w:rFonts w:ascii="Calibri" w:hAnsi="Calibri" w:cs="Calibri"/>
          <w:color w:val="0B5AB2"/>
          <w:sz w:val="29"/>
          <w:szCs w:val="29"/>
          <w:lang w:val="en-US"/>
        </w:rPr>
        <w:t>.</w:t>
      </w:r>
      <w:proofErr w:type="spellStart"/>
      <w:r>
        <w:rPr>
          <w:rFonts w:ascii="Calibri" w:hAnsi="Calibri" w:cs="Calibri"/>
          <w:color w:val="0B5AB2"/>
          <w:sz w:val="29"/>
          <w:szCs w:val="29"/>
          <w:lang w:val="en-US"/>
        </w:rPr>
        <w:t>dockerignore</w:t>
      </w:r>
      <w:proofErr w:type="spellEnd"/>
      <w:proofErr w:type="gramEnd"/>
      <w:r>
        <w:rPr>
          <w:rFonts w:ascii="Calibri" w:hAnsi="Calibri" w:cs="Calibri"/>
          <w:color w:val="0B5AB2"/>
          <w:sz w:val="29"/>
          <w:szCs w:val="29"/>
          <w:lang w:val="en-US"/>
        </w:rPr>
        <w:t xml:space="preserve"> </w:t>
      </w:r>
      <w:r>
        <w:rPr>
          <w:rFonts w:ascii="Calibri" w:hAnsi="Calibri" w:cs="Calibri"/>
          <w:color w:val="000000"/>
          <w:sz w:val="29"/>
          <w:szCs w:val="29"/>
          <w:lang w:val="en-US"/>
        </w:rPr>
        <w:t xml:space="preserve">file. This file tells the docker engine which files/directories to ignore while building the image. Create a new file with the name </w:t>
      </w:r>
      <w:proofErr w:type="gramStart"/>
      <w:r>
        <w:rPr>
          <w:rFonts w:ascii="Times New Roman" w:hAnsi="Times New Roman" w:cs="Times New Roman"/>
          <w:color w:val="0B5AB2"/>
          <w:sz w:val="29"/>
          <w:szCs w:val="29"/>
          <w:lang w:val="en-US"/>
        </w:rPr>
        <w:t>“</w:t>
      </w:r>
      <w:r>
        <w:rPr>
          <w:rFonts w:ascii="Calibri" w:hAnsi="Calibri" w:cs="Calibri"/>
          <w:color w:val="0B5AB2"/>
          <w:sz w:val="29"/>
          <w:szCs w:val="29"/>
          <w:lang w:val="en-US"/>
        </w:rPr>
        <w:t>.</w:t>
      </w:r>
      <w:proofErr w:type="spellStart"/>
      <w:r>
        <w:rPr>
          <w:rFonts w:ascii="Calibri" w:hAnsi="Calibri" w:cs="Calibri"/>
          <w:color w:val="0B5AB2"/>
          <w:sz w:val="29"/>
          <w:szCs w:val="29"/>
          <w:lang w:val="en-US"/>
        </w:rPr>
        <w:t>dockerignore</w:t>
      </w:r>
      <w:proofErr w:type="spellEnd"/>
      <w:proofErr w:type="gramEnd"/>
      <w:r>
        <w:rPr>
          <w:rFonts w:ascii="Times New Roman" w:hAnsi="Times New Roman" w:cs="Times New Roman"/>
          <w:color w:val="0B5AB2"/>
          <w:sz w:val="29"/>
          <w:szCs w:val="29"/>
          <w:lang w:val="en-US"/>
        </w:rPr>
        <w:t xml:space="preserve">” </w:t>
      </w:r>
      <w:r>
        <w:rPr>
          <w:rFonts w:ascii="Calibri" w:hAnsi="Calibri" w:cs="Calibri"/>
          <w:color w:val="000000"/>
          <w:sz w:val="29"/>
          <w:szCs w:val="29"/>
          <w:lang w:val="en-US"/>
        </w:rPr>
        <w:t xml:space="preserve">inside the project directory. Open it up and add the following in different lines </w:t>
      </w:r>
    </w:p>
    <w:p w:rsidR="00933CB7" w:rsidRDefault="00933CB7" w:rsidP="00933CB7">
      <w:pPr>
        <w:numPr>
          <w:ilvl w:val="1"/>
          <w:numId w:val="3"/>
        </w:numPr>
        <w:tabs>
          <w:tab w:val="left" w:pos="940"/>
          <w:tab w:val="left" w:pos="1440"/>
        </w:tabs>
        <w:autoSpaceDE w:val="0"/>
        <w:autoSpaceDN w:val="0"/>
        <w:adjustRightInd w:val="0"/>
        <w:spacing w:after="293" w:line="360" w:lineRule="atLeast"/>
        <w:ind w:hanging="1440"/>
        <w:rPr>
          <w:rFonts w:ascii="Calibri" w:hAnsi="Calibri" w:cs="Calibri"/>
          <w:color w:val="0B5AB2"/>
          <w:sz w:val="29"/>
          <w:szCs w:val="29"/>
          <w:lang w:val="en-US"/>
        </w:rPr>
      </w:pPr>
      <w:proofErr w:type="spellStart"/>
      <w:r>
        <w:rPr>
          <w:rFonts w:ascii="Calibri" w:hAnsi="Calibri" w:cs="Calibri"/>
          <w:color w:val="0B5AB2"/>
          <w:sz w:val="29"/>
          <w:szCs w:val="29"/>
          <w:lang w:val="en-US"/>
        </w:rPr>
        <w:t>node_modules</w:t>
      </w:r>
      <w:proofErr w:type="spellEnd"/>
      <w:r>
        <w:rPr>
          <w:rFonts w:ascii="Calibri" w:hAnsi="Calibri" w:cs="Calibri"/>
          <w:color w:val="0B5AB2"/>
          <w:sz w:val="29"/>
          <w:szCs w:val="29"/>
          <w:lang w:val="en-US"/>
        </w:rPr>
        <w:t xml:space="preserve"> </w:t>
      </w:r>
      <w:r>
        <w:rPr>
          <w:rFonts w:ascii="MS Gothic" w:eastAsia="MS Gothic" w:hAnsi="MS Gothic" w:cs="MS Gothic" w:hint="eastAsia"/>
          <w:color w:val="0B5AB2"/>
          <w:sz w:val="29"/>
          <w:szCs w:val="29"/>
          <w:lang w:val="en-US"/>
        </w:rPr>
        <w:t> </w:t>
      </w:r>
      <w:r>
        <w:rPr>
          <w:rFonts w:ascii="Calibri" w:hAnsi="Calibri" w:cs="Calibri"/>
          <w:color w:val="0B5AB2"/>
          <w:sz w:val="29"/>
          <w:szCs w:val="29"/>
          <w:lang w:val="en-US"/>
        </w:rPr>
        <w:t xml:space="preserve">To ignore all the </w:t>
      </w:r>
      <w:proofErr w:type="spellStart"/>
      <w:r>
        <w:rPr>
          <w:rFonts w:ascii="Calibri" w:hAnsi="Calibri" w:cs="Calibri"/>
          <w:color w:val="0B5AB2"/>
          <w:sz w:val="29"/>
          <w:szCs w:val="29"/>
          <w:lang w:val="en-US"/>
        </w:rPr>
        <w:t>npm_modules</w:t>
      </w:r>
      <w:proofErr w:type="spellEnd"/>
      <w:r>
        <w:rPr>
          <w:rFonts w:ascii="Calibri" w:hAnsi="Calibri" w:cs="Calibri"/>
          <w:color w:val="0B5AB2"/>
          <w:sz w:val="29"/>
          <w:szCs w:val="29"/>
          <w:lang w:val="en-US"/>
        </w:rPr>
        <w:t xml:space="preserve"> installed in your project directory. </w:t>
      </w:r>
      <w:r>
        <w:rPr>
          <w:rFonts w:ascii="MS Gothic" w:eastAsia="MS Gothic" w:hAnsi="MS Gothic" w:cs="MS Gothic" w:hint="eastAsia"/>
          <w:color w:val="0B5AB2"/>
          <w:sz w:val="29"/>
          <w:szCs w:val="29"/>
          <w:lang w:val="en-US"/>
        </w:rPr>
        <w:t> </w:t>
      </w:r>
    </w:p>
    <w:p w:rsidR="00933CB7" w:rsidRDefault="00933CB7" w:rsidP="00933CB7">
      <w:pPr>
        <w:numPr>
          <w:ilvl w:val="1"/>
          <w:numId w:val="3"/>
        </w:numPr>
        <w:tabs>
          <w:tab w:val="left" w:pos="940"/>
          <w:tab w:val="left" w:pos="1440"/>
        </w:tabs>
        <w:autoSpaceDE w:val="0"/>
        <w:autoSpaceDN w:val="0"/>
        <w:adjustRightInd w:val="0"/>
        <w:spacing w:after="293" w:line="360" w:lineRule="atLeast"/>
        <w:ind w:hanging="1440"/>
        <w:rPr>
          <w:rFonts w:ascii="Calibri" w:hAnsi="Calibri" w:cs="Calibri"/>
          <w:color w:val="0B5AB2"/>
          <w:sz w:val="29"/>
          <w:szCs w:val="29"/>
          <w:lang w:val="en-US"/>
        </w:rPr>
      </w:pPr>
      <w:r>
        <w:rPr>
          <w:rFonts w:ascii="Calibri" w:hAnsi="Calibri" w:cs="Calibri"/>
          <w:color w:val="0B5AB2"/>
          <w:sz w:val="29"/>
          <w:szCs w:val="29"/>
          <w:lang w:val="en-US"/>
        </w:rPr>
        <w:t xml:space="preserve">npm-debug.log </w:t>
      </w:r>
      <w:r>
        <w:rPr>
          <w:rFonts w:ascii="MS Gothic" w:eastAsia="MS Gothic" w:hAnsi="MS Gothic" w:cs="MS Gothic" w:hint="eastAsia"/>
          <w:color w:val="0B5AB2"/>
          <w:sz w:val="29"/>
          <w:szCs w:val="29"/>
          <w:lang w:val="en-US"/>
        </w:rPr>
        <w:t> </w:t>
      </w:r>
      <w:r>
        <w:rPr>
          <w:rFonts w:ascii="Calibri" w:hAnsi="Calibri" w:cs="Calibri"/>
          <w:color w:val="0B5AB2"/>
          <w:sz w:val="29"/>
          <w:szCs w:val="29"/>
          <w:lang w:val="en-US"/>
        </w:rPr>
        <w:t xml:space="preserve">To ignore all the debug logs. </w:t>
      </w:r>
      <w:r>
        <w:rPr>
          <w:rFonts w:ascii="MS Gothic" w:eastAsia="MS Gothic" w:hAnsi="MS Gothic" w:cs="MS Gothic" w:hint="eastAsia"/>
          <w:color w:val="0B5AB2"/>
          <w:sz w:val="29"/>
          <w:szCs w:val="29"/>
          <w:lang w:val="en-US"/>
        </w:rPr>
        <w:t> </w:t>
      </w:r>
    </w:p>
    <w:p w:rsidR="00933CB7" w:rsidRDefault="00933CB7" w:rsidP="00933CB7">
      <w:pPr>
        <w:numPr>
          <w:ilvl w:val="0"/>
          <w:numId w:val="3"/>
        </w:numPr>
        <w:tabs>
          <w:tab w:val="left" w:pos="220"/>
          <w:tab w:val="left" w:pos="720"/>
        </w:tabs>
        <w:autoSpaceDE w:val="0"/>
        <w:autoSpaceDN w:val="0"/>
        <w:adjustRightInd w:val="0"/>
        <w:spacing w:after="293" w:line="360" w:lineRule="atLeast"/>
        <w:ind w:hanging="720"/>
        <w:rPr>
          <w:rFonts w:ascii="Calibri" w:hAnsi="Calibri" w:cs="Calibri"/>
          <w:color w:val="000000"/>
          <w:sz w:val="29"/>
          <w:szCs w:val="29"/>
          <w:lang w:val="en-US"/>
        </w:rPr>
      </w:pPr>
      <w:r>
        <w:rPr>
          <w:rFonts w:ascii="Calibri" w:hAnsi="Calibri" w:cs="Calibri"/>
          <w:color w:val="000000"/>
          <w:sz w:val="29"/>
          <w:szCs w:val="29"/>
          <w:lang w:val="en-US"/>
        </w:rPr>
        <w:t xml:space="preserve">Now we are all set to build our docker image. Inside the project directory run the following </w:t>
      </w:r>
      <w:r>
        <w:rPr>
          <w:rFonts w:ascii="MS Gothic" w:eastAsia="MS Gothic" w:hAnsi="MS Gothic" w:cs="MS Gothic" w:hint="eastAsia"/>
          <w:color w:val="000000"/>
          <w:sz w:val="29"/>
          <w:szCs w:val="29"/>
          <w:lang w:val="en-US"/>
        </w:rPr>
        <w:t> </w:t>
      </w:r>
      <w:r>
        <w:rPr>
          <w:rFonts w:ascii="Calibri" w:hAnsi="Calibri" w:cs="Calibri"/>
          <w:color w:val="000000"/>
          <w:sz w:val="29"/>
          <w:szCs w:val="29"/>
          <w:lang w:val="en-US"/>
        </w:rPr>
        <w:t xml:space="preserve">command </w:t>
      </w:r>
      <w:r>
        <w:rPr>
          <w:rFonts w:ascii="MS Gothic" w:eastAsia="MS Gothic" w:hAnsi="MS Gothic" w:cs="MS Gothic" w:hint="eastAsia"/>
          <w:color w:val="000000"/>
          <w:sz w:val="29"/>
          <w:szCs w:val="29"/>
          <w:lang w:val="en-US"/>
        </w:rPr>
        <w:t> </w:t>
      </w:r>
      <w:r>
        <w:rPr>
          <w:rFonts w:ascii="Calibri" w:hAnsi="Calibri" w:cs="Calibri"/>
          <w:color w:val="0B5AB2"/>
          <w:sz w:val="29"/>
          <w:szCs w:val="29"/>
          <w:lang w:val="en-US"/>
        </w:rPr>
        <w:t>$ docker build -t “</w:t>
      </w:r>
      <w:proofErr w:type="spellStart"/>
      <w:r>
        <w:rPr>
          <w:rFonts w:ascii="Calibri" w:hAnsi="Calibri" w:cs="Calibri"/>
          <w:color w:val="0B5AB2"/>
          <w:sz w:val="29"/>
          <w:szCs w:val="29"/>
          <w:lang w:val="en-US"/>
        </w:rPr>
        <w:t>image_name</w:t>
      </w:r>
      <w:proofErr w:type="spellEnd"/>
      <w:proofErr w:type="gramStart"/>
      <w:r>
        <w:rPr>
          <w:rFonts w:ascii="Calibri" w:hAnsi="Calibri" w:cs="Calibri"/>
          <w:color w:val="0B5AB2"/>
          <w:sz w:val="29"/>
          <w:szCs w:val="29"/>
          <w:lang w:val="en-US"/>
        </w:rPr>
        <w:t>” .</w:t>
      </w:r>
      <w:proofErr w:type="gramEnd"/>
      <w:r>
        <w:rPr>
          <w:rFonts w:ascii="Calibri" w:hAnsi="Calibri" w:cs="Calibri"/>
          <w:color w:val="0B5AB2"/>
          <w:sz w:val="29"/>
          <w:szCs w:val="29"/>
          <w:lang w:val="en-US"/>
        </w:rPr>
        <w:t xml:space="preserve"> </w:t>
      </w:r>
      <w:r>
        <w:rPr>
          <w:rFonts w:ascii="MS Gothic" w:eastAsia="MS Gothic" w:hAnsi="MS Gothic" w:cs="MS Gothic" w:hint="eastAsia"/>
          <w:color w:val="000000"/>
          <w:sz w:val="29"/>
          <w:szCs w:val="29"/>
          <w:lang w:val="en-US"/>
        </w:rPr>
        <w:t> </w:t>
      </w:r>
      <w:r>
        <w:rPr>
          <w:rFonts w:ascii="Calibri" w:hAnsi="Calibri" w:cs="Calibri"/>
          <w:color w:val="000000"/>
          <w:sz w:val="29"/>
          <w:szCs w:val="29"/>
          <w:lang w:val="en-US"/>
        </w:rPr>
        <w:t xml:space="preserve">In the end, you will see it to be successfully built. </w:t>
      </w:r>
      <w:r>
        <w:rPr>
          <w:rFonts w:ascii="MS Gothic" w:eastAsia="MS Gothic" w:hAnsi="MS Gothic" w:cs="MS Gothic" w:hint="eastAsia"/>
          <w:color w:val="000000"/>
          <w:sz w:val="29"/>
          <w:szCs w:val="29"/>
          <w:lang w:val="en-US"/>
        </w:rPr>
        <w:t> </w:t>
      </w:r>
    </w:p>
    <w:p w:rsidR="00933CB7" w:rsidRDefault="00933CB7" w:rsidP="00933CB7">
      <w:pPr>
        <w:numPr>
          <w:ilvl w:val="0"/>
          <w:numId w:val="3"/>
        </w:numPr>
        <w:tabs>
          <w:tab w:val="left" w:pos="220"/>
          <w:tab w:val="left" w:pos="720"/>
        </w:tabs>
        <w:autoSpaceDE w:val="0"/>
        <w:autoSpaceDN w:val="0"/>
        <w:adjustRightInd w:val="0"/>
        <w:spacing w:after="293" w:line="360" w:lineRule="atLeast"/>
        <w:ind w:hanging="720"/>
        <w:rPr>
          <w:rFonts w:ascii="Calibri" w:hAnsi="Calibri" w:cs="Calibri"/>
          <w:color w:val="000000"/>
          <w:sz w:val="29"/>
          <w:szCs w:val="29"/>
          <w:lang w:val="en-US"/>
        </w:rPr>
      </w:pPr>
      <w:r>
        <w:rPr>
          <w:rFonts w:ascii="Calibri" w:hAnsi="Calibri" w:cs="Calibri"/>
          <w:color w:val="000000"/>
          <w:sz w:val="29"/>
          <w:szCs w:val="29"/>
          <w:lang w:val="en-US"/>
        </w:rPr>
        <w:t xml:space="preserve">Now to check your local images you can run the command </w:t>
      </w:r>
      <w:r>
        <w:rPr>
          <w:rFonts w:ascii="MS Gothic" w:eastAsia="MS Gothic" w:hAnsi="MS Gothic" w:cs="MS Gothic" w:hint="eastAsia"/>
          <w:color w:val="000000"/>
          <w:sz w:val="29"/>
          <w:szCs w:val="29"/>
          <w:lang w:val="en-US"/>
        </w:rPr>
        <w:t> </w:t>
      </w:r>
      <w:r>
        <w:rPr>
          <w:rFonts w:ascii="Calibri" w:hAnsi="Calibri" w:cs="Calibri"/>
          <w:color w:val="0B5AB2"/>
          <w:sz w:val="29"/>
          <w:szCs w:val="29"/>
          <w:lang w:val="en-US"/>
        </w:rPr>
        <w:t xml:space="preserve">$ docker images </w:t>
      </w:r>
      <w:r>
        <w:rPr>
          <w:rFonts w:ascii="MS Gothic" w:eastAsia="MS Gothic" w:hAnsi="MS Gothic" w:cs="MS Gothic" w:hint="eastAsia"/>
          <w:color w:val="000000"/>
          <w:sz w:val="29"/>
          <w:szCs w:val="29"/>
          <w:lang w:val="en-US"/>
        </w:rPr>
        <w:t> </w:t>
      </w:r>
      <w:r>
        <w:rPr>
          <w:rFonts w:ascii="Calibri" w:hAnsi="Calibri" w:cs="Calibri"/>
          <w:color w:val="000000"/>
          <w:sz w:val="29"/>
          <w:szCs w:val="29"/>
          <w:lang w:val="en-US"/>
        </w:rPr>
        <w:t xml:space="preserve">You will see your image in the list. </w:t>
      </w:r>
      <w:r>
        <w:rPr>
          <w:rFonts w:ascii="MS Gothic" w:eastAsia="MS Gothic" w:hAnsi="MS Gothic" w:cs="MS Gothic" w:hint="eastAsia"/>
          <w:color w:val="000000"/>
          <w:sz w:val="29"/>
          <w:szCs w:val="29"/>
          <w:lang w:val="en-US"/>
        </w:rPr>
        <w:t> </w:t>
      </w:r>
    </w:p>
    <w:p w:rsidR="00933CB7" w:rsidRDefault="00933CB7" w:rsidP="00933CB7">
      <w:pPr>
        <w:numPr>
          <w:ilvl w:val="0"/>
          <w:numId w:val="3"/>
        </w:numPr>
        <w:tabs>
          <w:tab w:val="left" w:pos="220"/>
          <w:tab w:val="left" w:pos="720"/>
        </w:tabs>
        <w:autoSpaceDE w:val="0"/>
        <w:autoSpaceDN w:val="0"/>
        <w:adjustRightInd w:val="0"/>
        <w:spacing w:after="293" w:line="360" w:lineRule="atLeast"/>
        <w:ind w:hanging="720"/>
        <w:rPr>
          <w:rFonts w:ascii="Calibri" w:hAnsi="Calibri" w:cs="Calibri"/>
          <w:color w:val="000000"/>
          <w:sz w:val="29"/>
          <w:szCs w:val="29"/>
          <w:lang w:val="en-US"/>
        </w:rPr>
      </w:pPr>
      <w:r>
        <w:rPr>
          <w:rFonts w:ascii="Calibri" w:hAnsi="Calibri" w:cs="Calibri"/>
          <w:color w:val="000000"/>
          <w:sz w:val="29"/>
          <w:szCs w:val="29"/>
          <w:lang w:val="en-US"/>
        </w:rPr>
        <w:t xml:space="preserve">Now your image is built, it’s time to run it. For running the image type the following </w:t>
      </w:r>
      <w:r>
        <w:rPr>
          <w:rFonts w:ascii="MS Gothic" w:eastAsia="MS Gothic" w:hAnsi="MS Gothic" w:cs="MS Gothic" w:hint="eastAsia"/>
          <w:color w:val="000000"/>
          <w:sz w:val="29"/>
          <w:szCs w:val="29"/>
          <w:lang w:val="en-US"/>
        </w:rPr>
        <w:t> </w:t>
      </w:r>
      <w:r>
        <w:rPr>
          <w:rFonts w:ascii="Calibri" w:hAnsi="Calibri" w:cs="Calibri"/>
          <w:color w:val="000000"/>
          <w:sz w:val="29"/>
          <w:szCs w:val="29"/>
          <w:lang w:val="en-US"/>
        </w:rPr>
        <w:t xml:space="preserve">command </w:t>
      </w:r>
      <w:r>
        <w:rPr>
          <w:rFonts w:ascii="MS Gothic" w:eastAsia="MS Gothic" w:hAnsi="MS Gothic" w:cs="MS Gothic" w:hint="eastAsia"/>
          <w:color w:val="000000"/>
          <w:sz w:val="29"/>
          <w:szCs w:val="29"/>
          <w:lang w:val="en-US"/>
        </w:rPr>
        <w:t> </w:t>
      </w:r>
      <w:r>
        <w:rPr>
          <w:rFonts w:ascii="Calibri" w:hAnsi="Calibri" w:cs="Calibri"/>
          <w:color w:val="0B5AB2"/>
          <w:sz w:val="29"/>
          <w:szCs w:val="29"/>
          <w:lang w:val="en-US"/>
        </w:rPr>
        <w:t xml:space="preserve">$ docker run -p </w:t>
      </w:r>
      <w:proofErr w:type="spellStart"/>
      <w:r>
        <w:rPr>
          <w:rFonts w:ascii="Calibri" w:hAnsi="Calibri" w:cs="Calibri"/>
          <w:color w:val="0B5AB2"/>
          <w:sz w:val="29"/>
          <w:szCs w:val="29"/>
          <w:lang w:val="en-US"/>
        </w:rPr>
        <w:t>ExternalPORT-</w:t>
      </w:r>
      <w:proofErr w:type="gramStart"/>
      <w:r>
        <w:rPr>
          <w:rFonts w:ascii="Calibri" w:hAnsi="Calibri" w:cs="Calibri"/>
          <w:color w:val="0B5AB2"/>
          <w:sz w:val="29"/>
          <w:szCs w:val="29"/>
          <w:lang w:val="en-US"/>
        </w:rPr>
        <w:t>NUMBER:InternalDockerPORT</w:t>
      </w:r>
      <w:proofErr w:type="gramEnd"/>
      <w:r>
        <w:rPr>
          <w:rFonts w:ascii="Calibri" w:hAnsi="Calibri" w:cs="Calibri"/>
          <w:color w:val="0B5AB2"/>
          <w:sz w:val="29"/>
          <w:szCs w:val="29"/>
          <w:lang w:val="en-US"/>
        </w:rPr>
        <w:t>-NUMBER</w:t>
      </w:r>
      <w:proofErr w:type="spellEnd"/>
      <w:r>
        <w:rPr>
          <w:rFonts w:ascii="Calibri" w:hAnsi="Calibri" w:cs="Calibri"/>
          <w:color w:val="0B5AB2"/>
          <w:sz w:val="29"/>
          <w:szCs w:val="29"/>
          <w:lang w:val="en-US"/>
        </w:rPr>
        <w:t xml:space="preserve"> “image _name” </w:t>
      </w:r>
      <w:r>
        <w:rPr>
          <w:rFonts w:ascii="MS Gothic" w:eastAsia="MS Gothic" w:hAnsi="MS Gothic" w:cs="MS Gothic" w:hint="eastAsia"/>
          <w:color w:val="000000"/>
          <w:sz w:val="29"/>
          <w:szCs w:val="29"/>
          <w:lang w:val="en-US"/>
        </w:rPr>
        <w:t> </w:t>
      </w:r>
    </w:p>
    <w:p w:rsidR="00933CB7" w:rsidRDefault="00933CB7" w:rsidP="00933CB7">
      <w:pPr>
        <w:numPr>
          <w:ilvl w:val="0"/>
          <w:numId w:val="3"/>
        </w:numPr>
        <w:tabs>
          <w:tab w:val="left" w:pos="220"/>
          <w:tab w:val="left" w:pos="720"/>
        </w:tabs>
        <w:autoSpaceDE w:val="0"/>
        <w:autoSpaceDN w:val="0"/>
        <w:adjustRightInd w:val="0"/>
        <w:spacing w:after="293" w:line="360" w:lineRule="atLeast"/>
        <w:ind w:hanging="720"/>
        <w:rPr>
          <w:rFonts w:ascii="Calibri" w:hAnsi="Calibri" w:cs="Calibri"/>
          <w:color w:val="000000"/>
          <w:sz w:val="29"/>
          <w:szCs w:val="29"/>
          <w:lang w:val="en-US"/>
        </w:rPr>
      </w:pPr>
      <w:r>
        <w:rPr>
          <w:rFonts w:ascii="Calibri" w:hAnsi="Calibri" w:cs="Calibri"/>
          <w:color w:val="000000"/>
          <w:sz w:val="29"/>
          <w:szCs w:val="29"/>
          <w:lang w:val="en-US"/>
        </w:rPr>
        <w:t xml:space="preserve">After this command your application will start in the docker container. You can view all the running containers by typing the command </w:t>
      </w:r>
      <w:r>
        <w:rPr>
          <w:rFonts w:ascii="MS Gothic" w:eastAsia="MS Gothic" w:hAnsi="MS Gothic" w:cs="MS Gothic" w:hint="eastAsia"/>
          <w:color w:val="000000"/>
          <w:sz w:val="29"/>
          <w:szCs w:val="29"/>
          <w:lang w:val="en-US"/>
        </w:rPr>
        <w:t> </w:t>
      </w:r>
      <w:r>
        <w:rPr>
          <w:rFonts w:ascii="Calibri" w:hAnsi="Calibri" w:cs="Calibri"/>
          <w:color w:val="0B5AB2"/>
          <w:sz w:val="29"/>
          <w:szCs w:val="29"/>
          <w:lang w:val="en-US"/>
        </w:rPr>
        <w:t xml:space="preserve">$ docker </w:t>
      </w:r>
      <w:proofErr w:type="spellStart"/>
      <w:r>
        <w:rPr>
          <w:rFonts w:ascii="Calibri" w:hAnsi="Calibri" w:cs="Calibri"/>
          <w:color w:val="0B5AB2"/>
          <w:sz w:val="29"/>
          <w:szCs w:val="29"/>
          <w:lang w:val="en-US"/>
        </w:rPr>
        <w:t>ps</w:t>
      </w:r>
      <w:proofErr w:type="spellEnd"/>
      <w:r>
        <w:rPr>
          <w:rFonts w:ascii="Calibri" w:hAnsi="Calibri" w:cs="Calibri"/>
          <w:color w:val="0B5AB2"/>
          <w:sz w:val="29"/>
          <w:szCs w:val="29"/>
          <w:lang w:val="en-US"/>
        </w:rPr>
        <w:t xml:space="preserve"> </w:t>
      </w:r>
      <w:r>
        <w:rPr>
          <w:rFonts w:ascii="MS Gothic" w:eastAsia="MS Gothic" w:hAnsi="MS Gothic" w:cs="MS Gothic" w:hint="eastAsia"/>
          <w:color w:val="000000"/>
          <w:sz w:val="29"/>
          <w:szCs w:val="29"/>
          <w:lang w:val="en-US"/>
        </w:rPr>
        <w:t> </w:t>
      </w:r>
    </w:p>
    <w:p w:rsidR="00933CB7" w:rsidRDefault="00933CB7" w:rsidP="00933CB7">
      <w:pPr>
        <w:autoSpaceDE w:val="0"/>
        <w:autoSpaceDN w:val="0"/>
        <w:adjustRightInd w:val="0"/>
        <w:spacing w:after="240" w:line="420" w:lineRule="atLeast"/>
        <w:rPr>
          <w:rFonts w:ascii="Times" w:hAnsi="Times" w:cs="Times"/>
          <w:color w:val="000000"/>
          <w:lang w:val="en-US"/>
        </w:rPr>
      </w:pPr>
      <w:r>
        <w:rPr>
          <w:rFonts w:ascii="Calibri" w:hAnsi="Calibri" w:cs="Calibri"/>
          <w:color w:val="244084"/>
          <w:sz w:val="34"/>
          <w:szCs w:val="34"/>
          <w:lang w:val="en-US"/>
        </w:rPr>
        <w:t xml:space="preserve">Tag, Push and Pull your Image </w:t>
      </w:r>
    </w:p>
    <w:p w:rsidR="00933CB7" w:rsidRDefault="00933CB7" w:rsidP="00933CB7">
      <w:pPr>
        <w:autoSpaceDE w:val="0"/>
        <w:autoSpaceDN w:val="0"/>
        <w:adjustRightInd w:val="0"/>
        <w:spacing w:after="240" w:line="360" w:lineRule="atLeast"/>
        <w:rPr>
          <w:rFonts w:ascii="Times" w:hAnsi="Times" w:cs="Times"/>
          <w:color w:val="000000"/>
          <w:lang w:val="en-US"/>
        </w:rPr>
      </w:pPr>
      <w:r>
        <w:rPr>
          <w:rFonts w:ascii="Calibri" w:hAnsi="Calibri" w:cs="Calibri"/>
          <w:color w:val="000000"/>
          <w:sz w:val="29"/>
          <w:szCs w:val="29"/>
          <w:lang w:val="en-US"/>
        </w:rPr>
        <w:lastRenderedPageBreak/>
        <w:t>As you already have built the image and created the docker hub account, so now it</w:t>
      </w:r>
      <w:r>
        <w:rPr>
          <w:rFonts w:ascii="Times New Roman" w:hAnsi="Times New Roman" w:cs="Times New Roman"/>
          <w:color w:val="000000"/>
          <w:sz w:val="29"/>
          <w:szCs w:val="29"/>
          <w:lang w:val="en-US"/>
        </w:rPr>
        <w:t>’</w:t>
      </w:r>
      <w:r>
        <w:rPr>
          <w:rFonts w:ascii="Calibri" w:hAnsi="Calibri" w:cs="Calibri"/>
          <w:color w:val="000000"/>
          <w:sz w:val="29"/>
          <w:szCs w:val="29"/>
          <w:lang w:val="en-US"/>
        </w:rPr>
        <w:t xml:space="preserve">s the time to tag your image and push it to your docker hub account. Tags are used to identify different versions. </w:t>
      </w:r>
    </w:p>
    <w:p w:rsidR="00933CB7" w:rsidRDefault="00933CB7" w:rsidP="00933CB7">
      <w:pPr>
        <w:autoSpaceDE w:val="0"/>
        <w:autoSpaceDN w:val="0"/>
        <w:adjustRightInd w:val="0"/>
        <w:spacing w:after="240" w:line="380" w:lineRule="atLeast"/>
        <w:rPr>
          <w:rFonts w:ascii="Times" w:hAnsi="Times" w:cs="Times"/>
          <w:color w:val="000000"/>
          <w:lang w:val="en-US"/>
        </w:rPr>
      </w:pPr>
      <w:r>
        <w:rPr>
          <w:rFonts w:ascii="Calibri" w:hAnsi="Calibri" w:cs="Calibri"/>
          <w:color w:val="244084"/>
          <w:sz w:val="32"/>
          <w:szCs w:val="32"/>
          <w:lang w:val="en-US"/>
        </w:rPr>
        <w:t xml:space="preserve">Tag and Push </w:t>
      </w:r>
    </w:p>
    <w:p w:rsidR="00933CB7" w:rsidRDefault="00933CB7" w:rsidP="00933CB7">
      <w:pPr>
        <w:numPr>
          <w:ilvl w:val="0"/>
          <w:numId w:val="4"/>
        </w:numPr>
        <w:tabs>
          <w:tab w:val="left" w:pos="220"/>
          <w:tab w:val="left" w:pos="720"/>
        </w:tabs>
        <w:autoSpaceDE w:val="0"/>
        <w:autoSpaceDN w:val="0"/>
        <w:adjustRightInd w:val="0"/>
        <w:spacing w:after="293" w:line="360" w:lineRule="atLeast"/>
        <w:ind w:hanging="720"/>
        <w:rPr>
          <w:rFonts w:ascii="Calibri" w:hAnsi="Calibri" w:cs="Calibri"/>
          <w:color w:val="000000"/>
          <w:sz w:val="29"/>
          <w:szCs w:val="29"/>
          <w:lang w:val="en-US"/>
        </w:rPr>
      </w:pPr>
      <w:r>
        <w:rPr>
          <w:rFonts w:ascii="Calibri" w:hAnsi="Calibri" w:cs="Calibri"/>
          <w:color w:val="000000"/>
          <w:sz w:val="29"/>
          <w:szCs w:val="29"/>
          <w:lang w:val="en-US"/>
        </w:rPr>
        <w:t xml:space="preserve">Open the terminal and run the </w:t>
      </w:r>
      <w:r>
        <w:rPr>
          <w:rFonts w:ascii="Calibri" w:hAnsi="Calibri" w:cs="Calibri"/>
          <w:color w:val="0B5AB2"/>
          <w:sz w:val="29"/>
          <w:szCs w:val="29"/>
          <w:lang w:val="en-US"/>
        </w:rPr>
        <w:t xml:space="preserve">$ docker images </w:t>
      </w:r>
      <w:r>
        <w:rPr>
          <w:rFonts w:ascii="Calibri" w:hAnsi="Calibri" w:cs="Calibri"/>
          <w:color w:val="000000"/>
          <w:sz w:val="29"/>
          <w:szCs w:val="29"/>
          <w:lang w:val="en-US"/>
        </w:rPr>
        <w:t xml:space="preserve">command. </w:t>
      </w:r>
      <w:r>
        <w:rPr>
          <w:rFonts w:ascii="MS Gothic" w:eastAsia="MS Gothic" w:hAnsi="MS Gothic" w:cs="MS Gothic" w:hint="eastAsia"/>
          <w:color w:val="000000"/>
          <w:sz w:val="29"/>
          <w:szCs w:val="29"/>
          <w:lang w:val="en-US"/>
        </w:rPr>
        <w:t> </w:t>
      </w:r>
    </w:p>
    <w:p w:rsidR="00933CB7" w:rsidRDefault="00933CB7" w:rsidP="00933CB7">
      <w:pPr>
        <w:numPr>
          <w:ilvl w:val="0"/>
          <w:numId w:val="4"/>
        </w:numPr>
        <w:tabs>
          <w:tab w:val="left" w:pos="220"/>
          <w:tab w:val="left" w:pos="720"/>
        </w:tabs>
        <w:autoSpaceDE w:val="0"/>
        <w:autoSpaceDN w:val="0"/>
        <w:adjustRightInd w:val="0"/>
        <w:spacing w:after="293" w:line="360" w:lineRule="atLeast"/>
        <w:ind w:hanging="720"/>
        <w:rPr>
          <w:rFonts w:ascii="Calibri" w:hAnsi="Calibri" w:cs="Calibri"/>
          <w:color w:val="000000"/>
          <w:sz w:val="29"/>
          <w:szCs w:val="29"/>
          <w:lang w:val="en-US"/>
        </w:rPr>
      </w:pPr>
      <w:r>
        <w:rPr>
          <w:rFonts w:ascii="Calibri" w:hAnsi="Calibri" w:cs="Calibri"/>
          <w:color w:val="000000"/>
          <w:sz w:val="29"/>
          <w:szCs w:val="29"/>
          <w:lang w:val="en-US"/>
        </w:rPr>
        <w:t xml:space="preserve">Find the image ID for the </w:t>
      </w:r>
      <w:r>
        <w:rPr>
          <w:rFonts w:ascii="Calibri" w:hAnsi="Calibri" w:cs="Calibri"/>
          <w:color w:val="0B5AB2"/>
          <w:sz w:val="29"/>
          <w:szCs w:val="29"/>
          <w:lang w:val="en-US"/>
        </w:rPr>
        <w:t>“</w:t>
      </w:r>
      <w:proofErr w:type="spellStart"/>
      <w:r>
        <w:rPr>
          <w:rFonts w:ascii="Calibri" w:hAnsi="Calibri" w:cs="Calibri"/>
          <w:color w:val="0B5AB2"/>
          <w:sz w:val="29"/>
          <w:szCs w:val="29"/>
          <w:lang w:val="en-US"/>
        </w:rPr>
        <w:t>image_name</w:t>
      </w:r>
      <w:proofErr w:type="spellEnd"/>
      <w:r>
        <w:rPr>
          <w:rFonts w:ascii="Calibri" w:hAnsi="Calibri" w:cs="Calibri"/>
          <w:color w:val="0B5AB2"/>
          <w:sz w:val="29"/>
          <w:szCs w:val="29"/>
          <w:lang w:val="en-US"/>
        </w:rPr>
        <w:t xml:space="preserve">” </w:t>
      </w:r>
      <w:r>
        <w:rPr>
          <w:rFonts w:ascii="Calibri" w:hAnsi="Calibri" w:cs="Calibri"/>
          <w:color w:val="000000"/>
          <w:sz w:val="29"/>
          <w:szCs w:val="29"/>
          <w:lang w:val="en-US"/>
        </w:rPr>
        <w:t xml:space="preserve">image, in the third column. </w:t>
      </w:r>
      <w:r>
        <w:rPr>
          <w:rFonts w:ascii="MS Gothic" w:eastAsia="MS Gothic" w:hAnsi="MS Gothic" w:cs="MS Gothic" w:hint="eastAsia"/>
          <w:color w:val="000000"/>
          <w:sz w:val="29"/>
          <w:szCs w:val="29"/>
          <w:lang w:val="en-US"/>
        </w:rPr>
        <w:t> </w:t>
      </w:r>
    </w:p>
    <w:p w:rsidR="00933CB7" w:rsidRDefault="00933CB7" w:rsidP="00933CB7">
      <w:pPr>
        <w:numPr>
          <w:ilvl w:val="0"/>
          <w:numId w:val="4"/>
        </w:numPr>
        <w:tabs>
          <w:tab w:val="left" w:pos="220"/>
          <w:tab w:val="left" w:pos="720"/>
        </w:tabs>
        <w:autoSpaceDE w:val="0"/>
        <w:autoSpaceDN w:val="0"/>
        <w:adjustRightInd w:val="0"/>
        <w:spacing w:after="293" w:line="360" w:lineRule="atLeast"/>
        <w:ind w:hanging="720"/>
        <w:rPr>
          <w:rFonts w:ascii="Calibri" w:hAnsi="Calibri" w:cs="Calibri"/>
          <w:color w:val="000000"/>
          <w:sz w:val="29"/>
          <w:szCs w:val="29"/>
          <w:lang w:val="en-US"/>
        </w:rPr>
      </w:pPr>
      <w:r>
        <w:rPr>
          <w:rFonts w:ascii="Calibri" w:hAnsi="Calibri" w:cs="Calibri"/>
          <w:color w:val="000000"/>
          <w:sz w:val="29"/>
          <w:szCs w:val="29"/>
          <w:lang w:val="en-US"/>
        </w:rPr>
        <w:t xml:space="preserve">Tag the </w:t>
      </w:r>
      <w:r>
        <w:rPr>
          <w:rFonts w:ascii="Calibri" w:hAnsi="Calibri" w:cs="Calibri"/>
          <w:color w:val="0B5AB2"/>
          <w:sz w:val="29"/>
          <w:szCs w:val="29"/>
          <w:lang w:val="en-US"/>
        </w:rPr>
        <w:t>“</w:t>
      </w:r>
      <w:proofErr w:type="spellStart"/>
      <w:r>
        <w:rPr>
          <w:rFonts w:ascii="Calibri" w:hAnsi="Calibri" w:cs="Calibri"/>
          <w:color w:val="0B5AB2"/>
          <w:sz w:val="29"/>
          <w:szCs w:val="29"/>
          <w:lang w:val="en-US"/>
        </w:rPr>
        <w:t>image_name</w:t>
      </w:r>
      <w:proofErr w:type="spellEnd"/>
      <w:r>
        <w:rPr>
          <w:rFonts w:ascii="Calibri" w:hAnsi="Calibri" w:cs="Calibri"/>
          <w:color w:val="0B5AB2"/>
          <w:sz w:val="29"/>
          <w:szCs w:val="29"/>
          <w:lang w:val="en-US"/>
        </w:rPr>
        <w:t xml:space="preserve">” </w:t>
      </w:r>
      <w:r>
        <w:rPr>
          <w:rFonts w:ascii="Calibri" w:hAnsi="Calibri" w:cs="Calibri"/>
          <w:color w:val="000000"/>
          <w:sz w:val="29"/>
          <w:szCs w:val="29"/>
          <w:lang w:val="en-US"/>
        </w:rPr>
        <w:t xml:space="preserve">image using the </w:t>
      </w:r>
      <w:r>
        <w:rPr>
          <w:rFonts w:ascii="Calibri" w:hAnsi="Calibri" w:cs="Calibri"/>
          <w:color w:val="0B5AB2"/>
          <w:sz w:val="29"/>
          <w:szCs w:val="29"/>
          <w:lang w:val="en-US"/>
        </w:rPr>
        <w:t xml:space="preserve">docker tag </w:t>
      </w:r>
      <w:r>
        <w:rPr>
          <w:rFonts w:ascii="Calibri" w:hAnsi="Calibri" w:cs="Calibri"/>
          <w:color w:val="000000"/>
          <w:sz w:val="29"/>
          <w:szCs w:val="29"/>
          <w:lang w:val="en-US"/>
        </w:rPr>
        <w:t xml:space="preserve">command and </w:t>
      </w:r>
      <w:r>
        <w:rPr>
          <w:rFonts w:ascii="Calibri" w:hAnsi="Calibri" w:cs="Calibri"/>
          <w:b/>
          <w:bCs/>
          <w:color w:val="000000"/>
          <w:sz w:val="29"/>
          <w:szCs w:val="29"/>
          <w:lang w:val="en-US"/>
        </w:rPr>
        <w:t>the image ID</w:t>
      </w:r>
      <w:r>
        <w:rPr>
          <w:rFonts w:ascii="Calibri" w:hAnsi="Calibri" w:cs="Calibri"/>
          <w:color w:val="000000"/>
          <w:sz w:val="29"/>
          <w:szCs w:val="29"/>
          <w:lang w:val="en-US"/>
        </w:rPr>
        <w:t xml:space="preserve">. The </w:t>
      </w:r>
      <w:r>
        <w:rPr>
          <w:rFonts w:ascii="MS Gothic" w:eastAsia="MS Gothic" w:hAnsi="MS Gothic" w:cs="MS Gothic" w:hint="eastAsia"/>
          <w:color w:val="000000"/>
          <w:sz w:val="29"/>
          <w:szCs w:val="29"/>
          <w:lang w:val="en-US"/>
        </w:rPr>
        <w:t> </w:t>
      </w:r>
      <w:r>
        <w:rPr>
          <w:rFonts w:ascii="Calibri" w:hAnsi="Calibri" w:cs="Calibri"/>
          <w:color w:val="000000"/>
          <w:sz w:val="29"/>
          <w:szCs w:val="29"/>
          <w:lang w:val="en-US"/>
        </w:rPr>
        <w:t xml:space="preserve">command you have to type looks like this: </w:t>
      </w:r>
      <w:r>
        <w:rPr>
          <w:rFonts w:ascii="MS Gothic" w:eastAsia="MS Gothic" w:hAnsi="MS Gothic" w:cs="MS Gothic" w:hint="eastAsia"/>
          <w:color w:val="000000"/>
          <w:sz w:val="29"/>
          <w:szCs w:val="29"/>
          <w:lang w:val="en-US"/>
        </w:rPr>
        <w:t> </w:t>
      </w:r>
    </w:p>
    <w:p w:rsidR="00933CB7" w:rsidRDefault="00933CB7" w:rsidP="00933CB7">
      <w:pPr>
        <w:autoSpaceDE w:val="0"/>
        <w:autoSpaceDN w:val="0"/>
        <w:adjustRightInd w:val="0"/>
        <w:spacing w:line="280" w:lineRule="atLeast"/>
        <w:rPr>
          <w:rFonts w:ascii="Times" w:hAnsi="Times" w:cs="Times"/>
          <w:color w:val="000000"/>
          <w:lang w:val="en-US"/>
        </w:rPr>
      </w:pPr>
      <w:r>
        <w:rPr>
          <w:rFonts w:ascii="Times" w:hAnsi="Times" w:cs="Times"/>
          <w:noProof/>
          <w:color w:val="000000"/>
          <w:lang w:val="en-US"/>
        </w:rPr>
        <w:drawing>
          <wp:inline distT="0" distB="0" distL="0" distR="0">
            <wp:extent cx="6180241" cy="1896322"/>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99908" cy="1902357"/>
                    </a:xfrm>
                    <a:prstGeom prst="rect">
                      <a:avLst/>
                    </a:prstGeom>
                    <a:noFill/>
                    <a:ln>
                      <a:noFill/>
                    </a:ln>
                  </pic:spPr>
                </pic:pic>
              </a:graphicData>
            </a:graphic>
          </wp:inline>
        </w:drawing>
      </w:r>
    </w:p>
    <w:p w:rsidR="00933CB7" w:rsidRDefault="00933CB7" w:rsidP="00933CB7">
      <w:pPr>
        <w:autoSpaceDE w:val="0"/>
        <w:autoSpaceDN w:val="0"/>
        <w:adjustRightInd w:val="0"/>
        <w:spacing w:after="240" w:line="280" w:lineRule="atLeast"/>
        <w:rPr>
          <w:rFonts w:ascii="Times" w:hAnsi="Times" w:cs="Times"/>
          <w:color w:val="000000"/>
          <w:lang w:val="en-US"/>
        </w:rPr>
      </w:pPr>
      <w:r>
        <w:rPr>
          <w:rFonts w:ascii="Calibri" w:hAnsi="Calibri" w:cs="Calibri"/>
          <w:i/>
          <w:iCs/>
          <w:color w:val="354257"/>
          <w:lang w:val="en-US"/>
        </w:rPr>
        <w:t xml:space="preserve">Figure 6: Docker tag [6] </w:t>
      </w:r>
    </w:p>
    <w:p w:rsidR="00933CB7" w:rsidRDefault="00933CB7" w:rsidP="00933CB7">
      <w:pPr>
        <w:autoSpaceDE w:val="0"/>
        <w:autoSpaceDN w:val="0"/>
        <w:adjustRightInd w:val="0"/>
        <w:spacing w:after="240" w:line="360" w:lineRule="atLeast"/>
        <w:rPr>
          <w:rFonts w:ascii="Times" w:hAnsi="Times" w:cs="Times"/>
          <w:color w:val="000000"/>
          <w:lang w:val="en-US"/>
        </w:rPr>
      </w:pPr>
      <w:r>
        <w:rPr>
          <w:rFonts w:ascii="Calibri" w:hAnsi="Calibri" w:cs="Calibri"/>
          <w:b/>
          <w:bCs/>
          <w:color w:val="FB0007"/>
          <w:sz w:val="29"/>
          <w:szCs w:val="29"/>
          <w:lang w:val="en-US"/>
        </w:rPr>
        <w:t xml:space="preserve">Make sure to use your own Docker Hub account name and the name of your image. </w:t>
      </w:r>
    </w:p>
    <w:p w:rsidR="00933CB7" w:rsidRDefault="00933CB7" w:rsidP="00933CB7">
      <w:pPr>
        <w:numPr>
          <w:ilvl w:val="0"/>
          <w:numId w:val="5"/>
        </w:numPr>
        <w:tabs>
          <w:tab w:val="left" w:pos="220"/>
          <w:tab w:val="left" w:pos="720"/>
        </w:tabs>
        <w:autoSpaceDE w:val="0"/>
        <w:autoSpaceDN w:val="0"/>
        <w:adjustRightInd w:val="0"/>
        <w:spacing w:after="293" w:line="360" w:lineRule="atLeast"/>
        <w:ind w:hanging="720"/>
        <w:rPr>
          <w:rFonts w:ascii="Calibri" w:hAnsi="Calibri" w:cs="Calibri"/>
          <w:color w:val="000000"/>
          <w:sz w:val="29"/>
          <w:szCs w:val="29"/>
          <w:lang w:val="en-US"/>
        </w:rPr>
      </w:pPr>
      <w:r>
        <w:rPr>
          <w:rFonts w:ascii="Calibri" w:hAnsi="Calibri" w:cs="Calibri"/>
          <w:color w:val="000000"/>
          <w:sz w:val="29"/>
          <w:szCs w:val="29"/>
          <w:lang w:val="en-US"/>
        </w:rPr>
        <w:t xml:space="preserve">Run </w:t>
      </w:r>
      <w:r>
        <w:rPr>
          <w:rFonts w:ascii="Calibri" w:hAnsi="Calibri" w:cs="Calibri"/>
          <w:color w:val="0B5AB2"/>
          <w:sz w:val="29"/>
          <w:szCs w:val="29"/>
          <w:lang w:val="en-US"/>
        </w:rPr>
        <w:t xml:space="preserve">docker images </w:t>
      </w:r>
      <w:r>
        <w:rPr>
          <w:rFonts w:ascii="Calibri" w:hAnsi="Calibri" w:cs="Calibri"/>
          <w:color w:val="000000"/>
          <w:sz w:val="29"/>
          <w:szCs w:val="29"/>
          <w:lang w:val="en-US"/>
        </w:rPr>
        <w:t xml:space="preserve">again to verify that the </w:t>
      </w:r>
      <w:r>
        <w:rPr>
          <w:rFonts w:ascii="Times New Roman" w:hAnsi="Times New Roman" w:cs="Times New Roman"/>
          <w:color w:val="0B5AB2"/>
          <w:sz w:val="29"/>
          <w:szCs w:val="29"/>
          <w:lang w:val="en-US"/>
        </w:rPr>
        <w:t>“</w:t>
      </w:r>
      <w:proofErr w:type="spellStart"/>
      <w:r>
        <w:rPr>
          <w:rFonts w:ascii="Calibri" w:hAnsi="Calibri" w:cs="Calibri"/>
          <w:color w:val="0B5AB2"/>
          <w:sz w:val="29"/>
          <w:szCs w:val="29"/>
          <w:lang w:val="en-US"/>
        </w:rPr>
        <w:t>image_name</w:t>
      </w:r>
      <w:proofErr w:type="spellEnd"/>
      <w:r>
        <w:rPr>
          <w:rFonts w:ascii="Times New Roman" w:hAnsi="Times New Roman" w:cs="Times New Roman"/>
          <w:color w:val="0B5AB2"/>
          <w:sz w:val="29"/>
          <w:szCs w:val="29"/>
          <w:lang w:val="en-US"/>
        </w:rPr>
        <w:t xml:space="preserve">” </w:t>
      </w:r>
      <w:r>
        <w:rPr>
          <w:rFonts w:ascii="Calibri" w:hAnsi="Calibri" w:cs="Calibri"/>
          <w:color w:val="000000"/>
          <w:sz w:val="29"/>
          <w:szCs w:val="29"/>
          <w:lang w:val="en-US"/>
        </w:rPr>
        <w:t xml:space="preserve">image has been tagged. The same image ID now exists in two different repositories. </w:t>
      </w:r>
      <w:r>
        <w:rPr>
          <w:rFonts w:ascii="MS Gothic" w:eastAsia="MS Gothic" w:hAnsi="MS Gothic" w:cs="MS Gothic" w:hint="eastAsia"/>
          <w:color w:val="000000"/>
          <w:sz w:val="29"/>
          <w:szCs w:val="29"/>
          <w:lang w:val="en-US"/>
        </w:rPr>
        <w:t> </w:t>
      </w:r>
    </w:p>
    <w:p w:rsidR="00933CB7" w:rsidRDefault="00933CB7" w:rsidP="00933CB7">
      <w:pPr>
        <w:numPr>
          <w:ilvl w:val="0"/>
          <w:numId w:val="5"/>
        </w:numPr>
        <w:tabs>
          <w:tab w:val="left" w:pos="220"/>
          <w:tab w:val="left" w:pos="720"/>
        </w:tabs>
        <w:autoSpaceDE w:val="0"/>
        <w:autoSpaceDN w:val="0"/>
        <w:adjustRightInd w:val="0"/>
        <w:spacing w:after="293" w:line="360" w:lineRule="atLeast"/>
        <w:ind w:hanging="720"/>
        <w:rPr>
          <w:rFonts w:ascii="Calibri" w:hAnsi="Calibri" w:cs="Calibri"/>
          <w:color w:val="000000"/>
          <w:sz w:val="29"/>
          <w:szCs w:val="29"/>
          <w:lang w:val="en-US"/>
        </w:rPr>
      </w:pPr>
      <w:r>
        <w:rPr>
          <w:rFonts w:ascii="Calibri" w:hAnsi="Calibri" w:cs="Calibri"/>
          <w:color w:val="000000"/>
          <w:sz w:val="29"/>
          <w:szCs w:val="29"/>
          <w:lang w:val="en-US"/>
        </w:rPr>
        <w:t xml:space="preserve">Before you can push the image to Docker Hub, you need to log in, using the </w:t>
      </w:r>
      <w:r>
        <w:rPr>
          <w:rFonts w:ascii="Calibri" w:hAnsi="Calibri" w:cs="Calibri"/>
          <w:color w:val="0B5AB2"/>
          <w:sz w:val="29"/>
          <w:szCs w:val="29"/>
          <w:lang w:val="en-US"/>
        </w:rPr>
        <w:t xml:space="preserve">docker login </w:t>
      </w:r>
      <w:r>
        <w:rPr>
          <w:rFonts w:ascii="Calibri" w:hAnsi="Calibri" w:cs="Calibri"/>
          <w:color w:val="000000"/>
          <w:sz w:val="29"/>
          <w:szCs w:val="29"/>
          <w:lang w:val="en-US"/>
        </w:rPr>
        <w:t>command. The command doesn</w:t>
      </w:r>
      <w:r>
        <w:rPr>
          <w:rFonts w:ascii="Times New Roman" w:hAnsi="Times New Roman" w:cs="Times New Roman"/>
          <w:color w:val="000000"/>
          <w:sz w:val="29"/>
          <w:szCs w:val="29"/>
          <w:lang w:val="en-US"/>
        </w:rPr>
        <w:t>’</w:t>
      </w:r>
      <w:r>
        <w:rPr>
          <w:rFonts w:ascii="Calibri" w:hAnsi="Calibri" w:cs="Calibri"/>
          <w:color w:val="000000"/>
          <w:sz w:val="29"/>
          <w:szCs w:val="29"/>
          <w:lang w:val="en-US"/>
        </w:rPr>
        <w:t xml:space="preserve">t take any parameters, but prompts you for the username and password, as below: </w:t>
      </w:r>
      <w:r>
        <w:rPr>
          <w:rFonts w:ascii="MS Gothic" w:eastAsia="MS Gothic" w:hAnsi="MS Gothic" w:cs="MS Gothic" w:hint="eastAsia"/>
          <w:color w:val="000000"/>
          <w:sz w:val="29"/>
          <w:szCs w:val="29"/>
          <w:lang w:val="en-US"/>
        </w:rPr>
        <w:t> </w:t>
      </w:r>
      <w:r>
        <w:rPr>
          <w:rFonts w:ascii="Calibri" w:hAnsi="Calibri" w:cs="Calibri"/>
          <w:color w:val="0B5AB2"/>
          <w:sz w:val="29"/>
          <w:szCs w:val="29"/>
          <w:lang w:val="en-US"/>
        </w:rPr>
        <w:t xml:space="preserve">$ docker login </w:t>
      </w:r>
      <w:r>
        <w:rPr>
          <w:rFonts w:ascii="MS Gothic" w:eastAsia="MS Gothic" w:hAnsi="MS Gothic" w:cs="MS Gothic" w:hint="eastAsia"/>
          <w:color w:val="000000"/>
          <w:sz w:val="29"/>
          <w:szCs w:val="29"/>
          <w:lang w:val="en-US"/>
        </w:rPr>
        <w:t> </w:t>
      </w:r>
      <w:r>
        <w:rPr>
          <w:rFonts w:ascii="Calibri" w:hAnsi="Calibri" w:cs="Calibri"/>
          <w:color w:val="0B5AB2"/>
          <w:sz w:val="29"/>
          <w:szCs w:val="29"/>
          <w:lang w:val="en-US"/>
        </w:rPr>
        <w:t xml:space="preserve">Username: ***** Password: ***** Login Succeeded </w:t>
      </w:r>
      <w:r>
        <w:rPr>
          <w:rFonts w:ascii="MS Gothic" w:eastAsia="MS Gothic" w:hAnsi="MS Gothic" w:cs="MS Gothic" w:hint="eastAsia"/>
          <w:color w:val="000000"/>
          <w:sz w:val="29"/>
          <w:szCs w:val="29"/>
          <w:lang w:val="en-US"/>
        </w:rPr>
        <w:t> </w:t>
      </w:r>
    </w:p>
    <w:p w:rsidR="00933CB7" w:rsidRDefault="00933CB7" w:rsidP="00933CB7">
      <w:pPr>
        <w:numPr>
          <w:ilvl w:val="0"/>
          <w:numId w:val="5"/>
        </w:numPr>
        <w:tabs>
          <w:tab w:val="left" w:pos="220"/>
          <w:tab w:val="left" w:pos="720"/>
        </w:tabs>
        <w:autoSpaceDE w:val="0"/>
        <w:autoSpaceDN w:val="0"/>
        <w:adjustRightInd w:val="0"/>
        <w:spacing w:after="293" w:line="360" w:lineRule="atLeast"/>
        <w:ind w:hanging="720"/>
        <w:rPr>
          <w:rFonts w:ascii="Calibri" w:hAnsi="Calibri" w:cs="Calibri"/>
          <w:color w:val="000000"/>
          <w:sz w:val="29"/>
          <w:szCs w:val="29"/>
          <w:lang w:val="en-US"/>
        </w:rPr>
      </w:pPr>
      <w:r>
        <w:rPr>
          <w:rFonts w:ascii="Calibri" w:hAnsi="Calibri" w:cs="Calibri"/>
          <w:color w:val="000000"/>
          <w:sz w:val="29"/>
          <w:szCs w:val="29"/>
          <w:lang w:val="en-US"/>
        </w:rPr>
        <w:t xml:space="preserve">Push your tagged image to Docker Hub, using the </w:t>
      </w:r>
      <w:r>
        <w:rPr>
          <w:rFonts w:ascii="Calibri" w:hAnsi="Calibri" w:cs="Calibri"/>
          <w:color w:val="0B5AB2"/>
          <w:sz w:val="29"/>
          <w:szCs w:val="29"/>
          <w:lang w:val="en-US"/>
        </w:rPr>
        <w:t xml:space="preserve">docker push </w:t>
      </w:r>
      <w:r>
        <w:rPr>
          <w:rFonts w:ascii="Calibri" w:hAnsi="Calibri" w:cs="Calibri"/>
          <w:color w:val="000000"/>
          <w:sz w:val="29"/>
          <w:szCs w:val="29"/>
          <w:lang w:val="en-US"/>
        </w:rPr>
        <w:t>command.</w:t>
      </w:r>
      <w:r>
        <w:rPr>
          <w:rFonts w:ascii="MS Gothic" w:eastAsia="MS Gothic" w:hAnsi="MS Gothic" w:cs="MS Gothic" w:hint="eastAsia"/>
          <w:color w:val="000000"/>
          <w:sz w:val="29"/>
          <w:szCs w:val="29"/>
          <w:lang w:val="en-US"/>
        </w:rPr>
        <w:t> </w:t>
      </w:r>
      <w:r>
        <w:rPr>
          <w:rFonts w:ascii="Calibri" w:hAnsi="Calibri" w:cs="Calibri"/>
          <w:color w:val="0B5AB2"/>
          <w:sz w:val="29"/>
          <w:szCs w:val="29"/>
          <w:lang w:val="en-US"/>
        </w:rPr>
        <w:t>$ docker push “</w:t>
      </w:r>
      <w:proofErr w:type="spellStart"/>
      <w:r>
        <w:rPr>
          <w:rFonts w:ascii="Calibri" w:hAnsi="Calibri" w:cs="Calibri"/>
          <w:color w:val="0B5AB2"/>
          <w:sz w:val="29"/>
          <w:szCs w:val="29"/>
          <w:lang w:val="en-US"/>
        </w:rPr>
        <w:t>your_account_id</w:t>
      </w:r>
      <w:proofErr w:type="spellEnd"/>
      <w:r>
        <w:rPr>
          <w:rFonts w:ascii="Calibri" w:hAnsi="Calibri" w:cs="Calibri"/>
          <w:color w:val="0B5AB2"/>
          <w:sz w:val="29"/>
          <w:szCs w:val="29"/>
          <w:lang w:val="en-US"/>
        </w:rPr>
        <w:t>”</w:t>
      </w:r>
      <w:proofErr w:type="gramStart"/>
      <w:r>
        <w:rPr>
          <w:rFonts w:ascii="Calibri" w:hAnsi="Calibri" w:cs="Calibri"/>
          <w:color w:val="0B5AB2"/>
          <w:sz w:val="29"/>
          <w:szCs w:val="29"/>
          <w:lang w:val="en-US"/>
        </w:rPr>
        <w:t>/”</w:t>
      </w:r>
      <w:proofErr w:type="spellStart"/>
      <w:r>
        <w:rPr>
          <w:rFonts w:ascii="Calibri" w:hAnsi="Calibri" w:cs="Calibri"/>
          <w:color w:val="0B5AB2"/>
          <w:sz w:val="29"/>
          <w:szCs w:val="29"/>
          <w:lang w:val="en-US"/>
        </w:rPr>
        <w:t>your</w:t>
      </w:r>
      <w:proofErr w:type="gramEnd"/>
      <w:r>
        <w:rPr>
          <w:rFonts w:ascii="Calibri" w:hAnsi="Calibri" w:cs="Calibri"/>
          <w:color w:val="0B5AB2"/>
          <w:sz w:val="29"/>
          <w:szCs w:val="29"/>
          <w:lang w:val="en-US"/>
        </w:rPr>
        <w:t>_application_image_name</w:t>
      </w:r>
      <w:proofErr w:type="spellEnd"/>
      <w:r>
        <w:rPr>
          <w:rFonts w:ascii="Calibri" w:hAnsi="Calibri" w:cs="Calibri"/>
          <w:color w:val="0B5AB2"/>
          <w:sz w:val="29"/>
          <w:szCs w:val="29"/>
          <w:lang w:val="en-US"/>
        </w:rPr>
        <w:t xml:space="preserve">” </w:t>
      </w:r>
      <w:r>
        <w:rPr>
          <w:rFonts w:ascii="MS Gothic" w:eastAsia="MS Gothic" w:hAnsi="MS Gothic" w:cs="MS Gothic" w:hint="eastAsia"/>
          <w:color w:val="000000"/>
          <w:sz w:val="29"/>
          <w:szCs w:val="29"/>
          <w:lang w:val="en-US"/>
        </w:rPr>
        <w:t> </w:t>
      </w:r>
    </w:p>
    <w:p w:rsidR="00933CB7" w:rsidRDefault="00933CB7" w:rsidP="00933CB7">
      <w:pPr>
        <w:numPr>
          <w:ilvl w:val="0"/>
          <w:numId w:val="5"/>
        </w:numPr>
        <w:tabs>
          <w:tab w:val="left" w:pos="220"/>
          <w:tab w:val="left" w:pos="720"/>
        </w:tabs>
        <w:autoSpaceDE w:val="0"/>
        <w:autoSpaceDN w:val="0"/>
        <w:adjustRightInd w:val="0"/>
        <w:spacing w:after="293" w:line="360" w:lineRule="atLeast"/>
        <w:ind w:hanging="720"/>
        <w:rPr>
          <w:rFonts w:ascii="Calibri" w:hAnsi="Calibri" w:cs="Calibri"/>
          <w:color w:val="000000"/>
          <w:sz w:val="29"/>
          <w:szCs w:val="29"/>
          <w:lang w:val="en-US"/>
        </w:rPr>
      </w:pPr>
      <w:r>
        <w:rPr>
          <w:rFonts w:ascii="Calibri" w:hAnsi="Calibri" w:cs="Calibri"/>
          <w:color w:val="000000"/>
          <w:sz w:val="29"/>
          <w:szCs w:val="29"/>
          <w:lang w:val="en-US"/>
        </w:rPr>
        <w:lastRenderedPageBreak/>
        <w:t xml:space="preserve">Go back to the Docker Hub website to see the newly-pushed image in your account. </w:t>
      </w:r>
      <w:r>
        <w:rPr>
          <w:rFonts w:ascii="MS Gothic" w:eastAsia="MS Gothic" w:hAnsi="MS Gothic" w:cs="MS Gothic" w:hint="eastAsia"/>
          <w:color w:val="000000"/>
          <w:sz w:val="29"/>
          <w:szCs w:val="29"/>
          <w:lang w:val="en-US"/>
        </w:rPr>
        <w:t> </w:t>
      </w:r>
    </w:p>
    <w:p w:rsidR="00933CB7" w:rsidRDefault="00933CB7" w:rsidP="00933CB7">
      <w:pPr>
        <w:autoSpaceDE w:val="0"/>
        <w:autoSpaceDN w:val="0"/>
        <w:adjustRightInd w:val="0"/>
        <w:spacing w:after="240" w:line="380" w:lineRule="atLeast"/>
        <w:rPr>
          <w:rFonts w:ascii="Times" w:hAnsi="Times" w:cs="Times"/>
          <w:color w:val="000000"/>
          <w:lang w:val="en-US"/>
        </w:rPr>
      </w:pPr>
      <w:r>
        <w:rPr>
          <w:rFonts w:ascii="Calibri" w:hAnsi="Calibri" w:cs="Calibri"/>
          <w:color w:val="244084"/>
          <w:sz w:val="32"/>
          <w:szCs w:val="32"/>
          <w:lang w:val="en-US"/>
        </w:rPr>
        <w:t xml:space="preserve">Pull the Image </w:t>
      </w:r>
    </w:p>
    <w:p w:rsidR="00933CB7" w:rsidRDefault="00933CB7" w:rsidP="00933CB7">
      <w:pPr>
        <w:autoSpaceDE w:val="0"/>
        <w:autoSpaceDN w:val="0"/>
        <w:adjustRightInd w:val="0"/>
        <w:spacing w:after="240" w:line="360" w:lineRule="atLeast"/>
        <w:rPr>
          <w:rFonts w:ascii="Times" w:hAnsi="Times" w:cs="Times"/>
          <w:color w:val="000000"/>
          <w:lang w:val="en-US"/>
        </w:rPr>
      </w:pPr>
      <w:r>
        <w:rPr>
          <w:rFonts w:ascii="Calibri" w:hAnsi="Calibri" w:cs="Calibri"/>
          <w:color w:val="000000"/>
          <w:sz w:val="29"/>
          <w:szCs w:val="29"/>
          <w:lang w:val="en-US"/>
        </w:rPr>
        <w:t xml:space="preserve">You have your application image pushed into docker hub, now you can access it from any Docker host using </w:t>
      </w:r>
      <w:r>
        <w:rPr>
          <w:rFonts w:ascii="Calibri" w:hAnsi="Calibri" w:cs="Calibri"/>
          <w:color w:val="0B5AB2"/>
          <w:sz w:val="29"/>
          <w:szCs w:val="29"/>
          <w:lang w:val="en-US"/>
        </w:rPr>
        <w:t>docker pull</w:t>
      </w:r>
      <w:r>
        <w:rPr>
          <w:rFonts w:ascii="Calibri" w:hAnsi="Calibri" w:cs="Calibri"/>
          <w:color w:val="000000"/>
          <w:sz w:val="29"/>
          <w:szCs w:val="29"/>
          <w:lang w:val="en-US"/>
        </w:rPr>
        <w:t xml:space="preserve">. First, though, you need to remove the local copy. Otherwise, </w:t>
      </w:r>
      <w:r>
        <w:rPr>
          <w:rFonts w:ascii="Calibri" w:hAnsi="Calibri" w:cs="Calibri"/>
          <w:color w:val="0B5AB2"/>
          <w:sz w:val="29"/>
          <w:szCs w:val="29"/>
          <w:lang w:val="en-US"/>
        </w:rPr>
        <w:t xml:space="preserve">docker pull </w:t>
      </w:r>
      <w:r>
        <w:rPr>
          <w:rFonts w:ascii="Calibri" w:hAnsi="Calibri" w:cs="Calibri"/>
          <w:color w:val="000000"/>
          <w:sz w:val="29"/>
          <w:szCs w:val="29"/>
          <w:lang w:val="en-US"/>
        </w:rPr>
        <w:t xml:space="preserve">will not have any work to do, because it will see that you already have the latest version of the image locally. Open the terminal and run the following commands: </w:t>
      </w:r>
    </w:p>
    <w:p w:rsidR="00933CB7" w:rsidRDefault="00933CB7" w:rsidP="00933CB7">
      <w:pPr>
        <w:numPr>
          <w:ilvl w:val="0"/>
          <w:numId w:val="6"/>
        </w:numPr>
        <w:tabs>
          <w:tab w:val="left" w:pos="220"/>
          <w:tab w:val="left" w:pos="720"/>
        </w:tabs>
        <w:autoSpaceDE w:val="0"/>
        <w:autoSpaceDN w:val="0"/>
        <w:adjustRightInd w:val="0"/>
        <w:spacing w:after="293" w:line="360" w:lineRule="atLeast"/>
        <w:ind w:hanging="720"/>
        <w:rPr>
          <w:rFonts w:ascii="Calibri" w:hAnsi="Calibri" w:cs="Calibri"/>
          <w:color w:val="000000"/>
          <w:sz w:val="29"/>
          <w:szCs w:val="29"/>
          <w:lang w:val="en-US"/>
        </w:rPr>
      </w:pPr>
      <w:r>
        <w:rPr>
          <w:rFonts w:ascii="Calibri" w:hAnsi="Calibri" w:cs="Calibri"/>
          <w:color w:val="000000"/>
          <w:sz w:val="29"/>
          <w:szCs w:val="29"/>
          <w:lang w:val="en-US"/>
        </w:rPr>
        <w:t xml:space="preserve">Use </w:t>
      </w:r>
      <w:r>
        <w:rPr>
          <w:rFonts w:ascii="Calibri" w:hAnsi="Calibri" w:cs="Calibri"/>
          <w:color w:val="0B5AB2"/>
          <w:sz w:val="29"/>
          <w:szCs w:val="29"/>
          <w:lang w:val="en-US"/>
        </w:rPr>
        <w:t xml:space="preserve">docker images </w:t>
      </w:r>
      <w:r>
        <w:rPr>
          <w:rFonts w:ascii="Calibri" w:hAnsi="Calibri" w:cs="Calibri"/>
          <w:color w:val="000000"/>
          <w:sz w:val="29"/>
          <w:szCs w:val="29"/>
          <w:lang w:val="en-US"/>
        </w:rPr>
        <w:t xml:space="preserve">to list the images you have locally. </w:t>
      </w:r>
      <w:r>
        <w:rPr>
          <w:rFonts w:ascii="MS Gothic" w:eastAsia="MS Gothic" w:hAnsi="MS Gothic" w:cs="MS Gothic" w:hint="eastAsia"/>
          <w:color w:val="000000"/>
          <w:sz w:val="29"/>
          <w:szCs w:val="29"/>
          <w:lang w:val="en-US"/>
        </w:rPr>
        <w:t> </w:t>
      </w:r>
    </w:p>
    <w:p w:rsidR="00933CB7" w:rsidRDefault="00933CB7" w:rsidP="00933CB7">
      <w:pPr>
        <w:numPr>
          <w:ilvl w:val="0"/>
          <w:numId w:val="6"/>
        </w:numPr>
        <w:tabs>
          <w:tab w:val="left" w:pos="220"/>
          <w:tab w:val="left" w:pos="720"/>
        </w:tabs>
        <w:autoSpaceDE w:val="0"/>
        <w:autoSpaceDN w:val="0"/>
        <w:adjustRightInd w:val="0"/>
        <w:spacing w:after="293" w:line="360" w:lineRule="atLeast"/>
        <w:ind w:hanging="720"/>
        <w:rPr>
          <w:rFonts w:ascii="Calibri" w:hAnsi="Calibri" w:cs="Calibri"/>
          <w:color w:val="000000"/>
          <w:sz w:val="29"/>
          <w:szCs w:val="29"/>
          <w:lang w:val="en-US"/>
        </w:rPr>
      </w:pPr>
      <w:r>
        <w:rPr>
          <w:rFonts w:ascii="Calibri" w:hAnsi="Calibri" w:cs="Calibri"/>
          <w:color w:val="000000"/>
          <w:sz w:val="29"/>
          <w:szCs w:val="29"/>
          <w:lang w:val="en-US"/>
        </w:rPr>
        <w:t xml:space="preserve">Use the </w:t>
      </w:r>
      <w:r>
        <w:rPr>
          <w:rFonts w:ascii="Calibri" w:hAnsi="Calibri" w:cs="Calibri"/>
          <w:color w:val="0B5AB2"/>
          <w:sz w:val="29"/>
          <w:szCs w:val="29"/>
          <w:lang w:val="en-US"/>
        </w:rPr>
        <w:t xml:space="preserve">docker </w:t>
      </w:r>
      <w:proofErr w:type="spellStart"/>
      <w:r>
        <w:rPr>
          <w:rFonts w:ascii="Calibri" w:hAnsi="Calibri" w:cs="Calibri"/>
          <w:color w:val="0B5AB2"/>
          <w:sz w:val="29"/>
          <w:szCs w:val="29"/>
          <w:lang w:val="en-US"/>
        </w:rPr>
        <w:t>rmi</w:t>
      </w:r>
      <w:proofErr w:type="spellEnd"/>
      <w:r>
        <w:rPr>
          <w:rFonts w:ascii="Calibri" w:hAnsi="Calibri" w:cs="Calibri"/>
          <w:color w:val="0B5AB2"/>
          <w:sz w:val="29"/>
          <w:szCs w:val="29"/>
          <w:lang w:val="en-US"/>
        </w:rPr>
        <w:t xml:space="preserve"> </w:t>
      </w:r>
      <w:r>
        <w:rPr>
          <w:rFonts w:ascii="Calibri" w:hAnsi="Calibri" w:cs="Calibri"/>
          <w:color w:val="000000"/>
          <w:sz w:val="29"/>
          <w:szCs w:val="29"/>
          <w:lang w:val="en-US"/>
        </w:rPr>
        <w:t xml:space="preserve">command to remove the images. You can refer to an image by its ID </w:t>
      </w:r>
      <w:r>
        <w:rPr>
          <w:rFonts w:ascii="MS Gothic" w:eastAsia="MS Gothic" w:hAnsi="MS Gothic" w:cs="MS Gothic" w:hint="eastAsia"/>
          <w:color w:val="000000"/>
          <w:sz w:val="29"/>
          <w:szCs w:val="29"/>
          <w:lang w:val="en-US"/>
        </w:rPr>
        <w:t> </w:t>
      </w:r>
      <w:r>
        <w:rPr>
          <w:rFonts w:ascii="Calibri" w:hAnsi="Calibri" w:cs="Calibri"/>
          <w:color w:val="000000"/>
          <w:sz w:val="29"/>
          <w:szCs w:val="29"/>
          <w:lang w:val="en-US"/>
        </w:rPr>
        <w:t>or its name. Since they share an ID, if you wanted to keep one of them, you</w:t>
      </w:r>
      <w:r>
        <w:rPr>
          <w:rFonts w:ascii="Times New Roman" w:hAnsi="Times New Roman" w:cs="Times New Roman"/>
          <w:color w:val="000000"/>
          <w:sz w:val="29"/>
          <w:szCs w:val="29"/>
          <w:lang w:val="en-US"/>
        </w:rPr>
        <w:t>’</w:t>
      </w:r>
      <w:r>
        <w:rPr>
          <w:rFonts w:ascii="Calibri" w:hAnsi="Calibri" w:cs="Calibri"/>
          <w:color w:val="000000"/>
          <w:sz w:val="29"/>
          <w:szCs w:val="29"/>
          <w:lang w:val="en-US"/>
        </w:rPr>
        <w:t xml:space="preserve">d need to refer to the other one by name. For this example, use the ID to remove both. </w:t>
      </w:r>
      <w:r>
        <w:rPr>
          <w:rFonts w:ascii="MS Gothic" w:eastAsia="MS Gothic" w:hAnsi="MS Gothic" w:cs="MS Gothic" w:hint="eastAsia"/>
          <w:color w:val="000000"/>
          <w:sz w:val="29"/>
          <w:szCs w:val="29"/>
          <w:lang w:val="en-US"/>
        </w:rPr>
        <w:t> </w:t>
      </w:r>
      <w:r>
        <w:rPr>
          <w:rFonts w:ascii="Calibri" w:hAnsi="Calibri" w:cs="Calibri"/>
          <w:color w:val="0B5AB2"/>
          <w:sz w:val="29"/>
          <w:szCs w:val="29"/>
          <w:lang w:val="en-US"/>
        </w:rPr>
        <w:t xml:space="preserve">$ docker </w:t>
      </w:r>
      <w:proofErr w:type="spellStart"/>
      <w:r>
        <w:rPr>
          <w:rFonts w:ascii="Calibri" w:hAnsi="Calibri" w:cs="Calibri"/>
          <w:color w:val="0B5AB2"/>
          <w:sz w:val="29"/>
          <w:szCs w:val="29"/>
          <w:lang w:val="en-US"/>
        </w:rPr>
        <w:t>rmi</w:t>
      </w:r>
      <w:proofErr w:type="spellEnd"/>
      <w:r>
        <w:rPr>
          <w:rFonts w:ascii="Calibri" w:hAnsi="Calibri" w:cs="Calibri"/>
          <w:color w:val="0B5AB2"/>
          <w:sz w:val="29"/>
          <w:szCs w:val="29"/>
          <w:lang w:val="en-US"/>
        </w:rPr>
        <w:t xml:space="preserve"> -f “</w:t>
      </w:r>
      <w:proofErr w:type="spellStart"/>
      <w:r>
        <w:rPr>
          <w:rFonts w:ascii="Calibri" w:hAnsi="Calibri" w:cs="Calibri"/>
          <w:color w:val="0B5AB2"/>
          <w:sz w:val="29"/>
          <w:szCs w:val="29"/>
          <w:lang w:val="en-US"/>
        </w:rPr>
        <w:t>your_application_image_id</w:t>
      </w:r>
      <w:proofErr w:type="spellEnd"/>
      <w:r>
        <w:rPr>
          <w:rFonts w:ascii="Calibri" w:hAnsi="Calibri" w:cs="Calibri"/>
          <w:color w:val="0B5AB2"/>
          <w:sz w:val="29"/>
          <w:szCs w:val="29"/>
          <w:lang w:val="en-US"/>
        </w:rPr>
        <w:t xml:space="preserve">” </w:t>
      </w:r>
      <w:r>
        <w:rPr>
          <w:rFonts w:ascii="MS Gothic" w:eastAsia="MS Gothic" w:hAnsi="MS Gothic" w:cs="MS Gothic" w:hint="eastAsia"/>
          <w:color w:val="000000"/>
          <w:sz w:val="29"/>
          <w:szCs w:val="29"/>
          <w:lang w:val="en-US"/>
        </w:rPr>
        <w:t> </w:t>
      </w:r>
    </w:p>
    <w:p w:rsidR="00933CB7" w:rsidRPr="00933CB7" w:rsidRDefault="00933CB7" w:rsidP="00933CB7">
      <w:pPr>
        <w:numPr>
          <w:ilvl w:val="0"/>
          <w:numId w:val="6"/>
        </w:numPr>
        <w:tabs>
          <w:tab w:val="left" w:pos="220"/>
          <w:tab w:val="left" w:pos="720"/>
        </w:tabs>
        <w:autoSpaceDE w:val="0"/>
        <w:autoSpaceDN w:val="0"/>
        <w:adjustRightInd w:val="0"/>
        <w:spacing w:after="293" w:line="360" w:lineRule="atLeast"/>
        <w:ind w:hanging="720"/>
        <w:rPr>
          <w:rFonts w:ascii="Calibri" w:hAnsi="Calibri" w:cs="Calibri"/>
          <w:color w:val="000000"/>
          <w:sz w:val="29"/>
          <w:szCs w:val="29"/>
          <w:lang w:val="en-US"/>
        </w:rPr>
      </w:pPr>
      <w:r>
        <w:rPr>
          <w:rFonts w:ascii="Calibri" w:hAnsi="Calibri" w:cs="Calibri"/>
          <w:color w:val="000000"/>
          <w:sz w:val="29"/>
          <w:szCs w:val="29"/>
          <w:lang w:val="en-US"/>
        </w:rPr>
        <w:t xml:space="preserve">When you use </w:t>
      </w:r>
      <w:r>
        <w:rPr>
          <w:rFonts w:ascii="Calibri" w:hAnsi="Calibri" w:cs="Calibri"/>
          <w:color w:val="0B5AB2"/>
          <w:sz w:val="29"/>
          <w:szCs w:val="29"/>
          <w:lang w:val="en-US"/>
        </w:rPr>
        <w:t xml:space="preserve">docker run </w:t>
      </w:r>
      <w:r>
        <w:rPr>
          <w:rFonts w:ascii="Calibri" w:hAnsi="Calibri" w:cs="Calibri"/>
          <w:color w:val="000000"/>
          <w:sz w:val="29"/>
          <w:szCs w:val="29"/>
          <w:lang w:val="en-US"/>
        </w:rPr>
        <w:t>it automatically downloads (pulls) images that don</w:t>
      </w:r>
      <w:r>
        <w:rPr>
          <w:rFonts w:ascii="Times New Roman" w:hAnsi="Times New Roman" w:cs="Times New Roman"/>
          <w:color w:val="000000"/>
          <w:sz w:val="29"/>
          <w:szCs w:val="29"/>
          <w:lang w:val="en-US"/>
        </w:rPr>
        <w:t>’</w:t>
      </w:r>
      <w:r>
        <w:rPr>
          <w:rFonts w:ascii="Calibri" w:hAnsi="Calibri" w:cs="Calibri"/>
          <w:color w:val="000000"/>
          <w:sz w:val="29"/>
          <w:szCs w:val="29"/>
          <w:lang w:val="en-US"/>
        </w:rPr>
        <w:t xml:space="preserve">t yet exist </w:t>
      </w:r>
      <w:r>
        <w:rPr>
          <w:rFonts w:ascii="MS Gothic" w:eastAsia="MS Gothic" w:hAnsi="MS Gothic" w:cs="MS Gothic" w:hint="eastAsia"/>
          <w:color w:val="000000"/>
          <w:sz w:val="29"/>
          <w:szCs w:val="29"/>
          <w:lang w:val="en-US"/>
        </w:rPr>
        <w:t> </w:t>
      </w:r>
      <w:r>
        <w:rPr>
          <w:rFonts w:ascii="Calibri" w:hAnsi="Calibri" w:cs="Calibri"/>
          <w:color w:val="000000"/>
          <w:sz w:val="29"/>
          <w:szCs w:val="29"/>
          <w:lang w:val="en-US"/>
        </w:rPr>
        <w:t xml:space="preserve">locally, creates a container, and starts it. </w:t>
      </w:r>
      <w:proofErr w:type="gramStart"/>
      <w:r>
        <w:rPr>
          <w:rFonts w:ascii="Calibri" w:hAnsi="Calibri" w:cs="Calibri"/>
          <w:color w:val="000000"/>
          <w:sz w:val="29"/>
          <w:szCs w:val="29"/>
          <w:lang w:val="en-US"/>
        </w:rPr>
        <w:t>So</w:t>
      </w:r>
      <w:proofErr w:type="gramEnd"/>
      <w:r>
        <w:rPr>
          <w:rFonts w:ascii="Calibri" w:hAnsi="Calibri" w:cs="Calibri"/>
          <w:color w:val="000000"/>
          <w:sz w:val="29"/>
          <w:szCs w:val="29"/>
          <w:lang w:val="en-US"/>
        </w:rPr>
        <w:t xml:space="preserve"> after removing the image run the following command </w:t>
      </w:r>
      <w:r>
        <w:rPr>
          <w:rFonts w:ascii="MS Gothic" w:eastAsia="MS Gothic" w:hAnsi="MS Gothic" w:cs="MS Gothic" w:hint="eastAsia"/>
          <w:color w:val="000000"/>
          <w:sz w:val="29"/>
          <w:szCs w:val="29"/>
          <w:lang w:val="en-US"/>
        </w:rPr>
        <w:t> </w:t>
      </w:r>
    </w:p>
    <w:p w:rsidR="00933CB7" w:rsidRDefault="00933CB7" w:rsidP="00933CB7">
      <w:pPr>
        <w:autoSpaceDE w:val="0"/>
        <w:autoSpaceDN w:val="0"/>
        <w:adjustRightInd w:val="0"/>
        <w:spacing w:after="240" w:line="360" w:lineRule="atLeast"/>
        <w:rPr>
          <w:rFonts w:ascii="Times" w:hAnsi="Times" w:cs="Times"/>
          <w:color w:val="000000"/>
          <w:lang w:val="en-US"/>
        </w:rPr>
      </w:pPr>
      <w:r>
        <w:rPr>
          <w:rFonts w:ascii="Calibri" w:hAnsi="Calibri" w:cs="Calibri"/>
          <w:color w:val="0B5AB2"/>
          <w:sz w:val="29"/>
          <w:szCs w:val="29"/>
          <w:lang w:val="en-US"/>
        </w:rPr>
        <w:t xml:space="preserve">$ docker run </w:t>
      </w:r>
      <w:proofErr w:type="spellStart"/>
      <w:r>
        <w:rPr>
          <w:rFonts w:ascii="Calibri" w:hAnsi="Calibri" w:cs="Calibri"/>
          <w:color w:val="0B5AB2"/>
          <w:sz w:val="29"/>
          <w:szCs w:val="29"/>
          <w:lang w:val="en-US"/>
        </w:rPr>
        <w:t>yourusername</w:t>
      </w:r>
      <w:proofErr w:type="spellEnd"/>
      <w:proofErr w:type="gramStart"/>
      <w:r>
        <w:rPr>
          <w:rFonts w:ascii="Calibri" w:hAnsi="Calibri" w:cs="Calibri"/>
          <w:color w:val="0B5AB2"/>
          <w:sz w:val="29"/>
          <w:szCs w:val="29"/>
          <w:lang w:val="en-US"/>
        </w:rPr>
        <w:t>/”</w:t>
      </w:r>
      <w:proofErr w:type="spellStart"/>
      <w:r>
        <w:rPr>
          <w:rFonts w:ascii="Calibri" w:hAnsi="Calibri" w:cs="Calibri"/>
          <w:color w:val="0B5AB2"/>
          <w:sz w:val="29"/>
          <w:szCs w:val="29"/>
          <w:lang w:val="en-US"/>
        </w:rPr>
        <w:t>your</w:t>
      </w:r>
      <w:proofErr w:type="gramEnd"/>
      <w:r>
        <w:rPr>
          <w:rFonts w:ascii="Calibri" w:hAnsi="Calibri" w:cs="Calibri"/>
          <w:color w:val="0B5AB2"/>
          <w:sz w:val="29"/>
          <w:szCs w:val="29"/>
          <w:lang w:val="en-US"/>
        </w:rPr>
        <w:t>_application_image_name</w:t>
      </w:r>
      <w:proofErr w:type="spellEnd"/>
      <w:r>
        <w:rPr>
          <w:rFonts w:ascii="Calibri" w:hAnsi="Calibri" w:cs="Calibri"/>
          <w:color w:val="0B5AB2"/>
          <w:sz w:val="29"/>
          <w:szCs w:val="29"/>
          <w:lang w:val="en-US"/>
        </w:rPr>
        <w:t xml:space="preserve">” </w:t>
      </w:r>
    </w:p>
    <w:p w:rsidR="00933CB7" w:rsidRDefault="00933CB7" w:rsidP="00933CB7">
      <w:pPr>
        <w:autoSpaceDE w:val="0"/>
        <w:autoSpaceDN w:val="0"/>
        <w:adjustRightInd w:val="0"/>
        <w:spacing w:after="240" w:line="360" w:lineRule="atLeast"/>
        <w:rPr>
          <w:rFonts w:ascii="Times" w:hAnsi="Times" w:cs="Times"/>
          <w:color w:val="000000"/>
          <w:lang w:val="en-US"/>
        </w:rPr>
      </w:pPr>
      <w:r>
        <w:rPr>
          <w:rFonts w:ascii="Calibri" w:hAnsi="Calibri" w:cs="Calibri"/>
          <w:color w:val="000000"/>
          <w:sz w:val="29"/>
          <w:szCs w:val="29"/>
          <w:lang w:val="en-US"/>
        </w:rPr>
        <w:t xml:space="preserve">Since the image is no longer available on your local system, Docker pull and run it. </w:t>
      </w:r>
    </w:p>
    <w:p w:rsidR="00933CB7" w:rsidRDefault="00933CB7" w:rsidP="00933CB7">
      <w:pPr>
        <w:autoSpaceDE w:val="0"/>
        <w:autoSpaceDN w:val="0"/>
        <w:adjustRightInd w:val="0"/>
        <w:spacing w:after="240" w:line="380" w:lineRule="atLeast"/>
        <w:rPr>
          <w:rFonts w:ascii="Times" w:hAnsi="Times" w:cs="Times"/>
          <w:color w:val="000000"/>
          <w:lang w:val="en-US"/>
        </w:rPr>
      </w:pPr>
      <w:r>
        <w:rPr>
          <w:rFonts w:ascii="Calibri" w:hAnsi="Calibri" w:cs="Calibri"/>
          <w:color w:val="244084"/>
          <w:sz w:val="32"/>
          <w:szCs w:val="32"/>
          <w:lang w:val="en-US"/>
        </w:rPr>
        <w:t xml:space="preserve">Application Deployment </w:t>
      </w:r>
    </w:p>
    <w:p w:rsidR="00933CB7" w:rsidRDefault="00933CB7" w:rsidP="00933CB7">
      <w:pPr>
        <w:autoSpaceDE w:val="0"/>
        <w:autoSpaceDN w:val="0"/>
        <w:adjustRightInd w:val="0"/>
        <w:spacing w:after="240" w:line="360" w:lineRule="atLeast"/>
        <w:rPr>
          <w:rFonts w:ascii="Times" w:hAnsi="Times" w:cs="Times"/>
          <w:color w:val="000000"/>
          <w:lang w:val="en-US"/>
        </w:rPr>
      </w:pPr>
      <w:r>
        <w:rPr>
          <w:rFonts w:ascii="Calibri" w:hAnsi="Calibri" w:cs="Calibri"/>
          <w:color w:val="000000"/>
          <w:sz w:val="29"/>
          <w:szCs w:val="29"/>
          <w:lang w:val="en-US"/>
        </w:rPr>
        <w:t xml:space="preserve">Now you have learned how to run a node.js application in the docker container. So, if you want to deploy this application on a VM, instead of running on the VM directly you should run it inside the docker container. This will deploy your application on the VM inside the docker container and make the management and deployment very easy. </w:t>
      </w:r>
    </w:p>
    <w:p w:rsidR="00252211" w:rsidRDefault="00252211"/>
    <w:sectPr w:rsidR="00252211" w:rsidSect="008937DB">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MS Mincho"/>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upperRoman"/>
      <w:lvlText w:val="%1."/>
      <w:lvlJc w:val="left"/>
      <w:pPr>
        <w:ind w:left="720" w:hanging="360"/>
      </w:pPr>
    </w:lvl>
    <w:lvl w:ilvl="1" w:tplc="00000002">
      <w:start w:val="1"/>
      <w:numFmt w:val="lowerLetter"/>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4"/>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4"/>
      <w:numFmt w:val="upperRoman"/>
      <w:lvlText w:val="%1."/>
      <w:lvlJc w:val="left"/>
      <w:pPr>
        <w:ind w:left="720" w:hanging="360"/>
      </w:pPr>
    </w:lvl>
    <w:lvl w:ilvl="1" w:tplc="000000CA">
      <w:start w:val="1"/>
      <w:numFmt w:val="lowerLetter"/>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upperRoman"/>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4"/>
      <w:numFmt w:val="upperRoman"/>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upperRoman"/>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CB7"/>
    <w:rsid w:val="00252211"/>
    <w:rsid w:val="00933CB7"/>
    <w:rsid w:val="00B11DC7"/>
    <w:rsid w:val="00D40C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09E742-490F-944B-9465-A399D775B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750</Words>
  <Characters>4729</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Agarwal</dc:creator>
  <cp:keywords/>
  <dc:description/>
  <cp:lastModifiedBy>Vashisth, Nitin</cp:lastModifiedBy>
  <cp:revision>2</cp:revision>
  <dcterms:created xsi:type="dcterms:W3CDTF">2018-06-14T05:57:00Z</dcterms:created>
  <dcterms:modified xsi:type="dcterms:W3CDTF">2018-06-14T05:57:00Z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-1659429464</vt:i4>
  </property>
</Properties>
</file>